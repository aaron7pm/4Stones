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5D065" w14:textId="77777777" w:rsidR="00E7384F" w:rsidRPr="00D616CB" w:rsidRDefault="00E7384F">
      <w:pPr>
        <w:rPr>
          <w:b/>
        </w:rPr>
      </w:pPr>
      <w:bookmarkStart w:id="0" w:name="_GoBack"/>
      <w:bookmarkEnd w:id="0"/>
    </w:p>
    <w:p w14:paraId="0C286D37" w14:textId="77777777" w:rsidR="00E7384F" w:rsidRDefault="00E7384F">
      <w:pPr>
        <w:rPr>
          <w:b/>
        </w:rPr>
      </w:pPr>
    </w:p>
    <w:p w14:paraId="05F28524" w14:textId="77777777" w:rsidR="00E7384F" w:rsidRDefault="00E7384F">
      <w:pPr>
        <w:rPr>
          <w:b/>
        </w:rPr>
      </w:pPr>
    </w:p>
    <w:p w14:paraId="43EA655C" w14:textId="77777777" w:rsidR="00E7384F" w:rsidRDefault="00E7384F">
      <w:pPr>
        <w:rPr>
          <w:b/>
        </w:rPr>
      </w:pPr>
    </w:p>
    <w:p w14:paraId="123F4581" w14:textId="77777777" w:rsidR="00E7384F" w:rsidRDefault="00E7384F">
      <w:pPr>
        <w:rPr>
          <w:b/>
        </w:rPr>
      </w:pPr>
    </w:p>
    <w:p w14:paraId="205A197E" w14:textId="77777777" w:rsidR="00E7384F" w:rsidRDefault="00E7384F">
      <w:pPr>
        <w:rPr>
          <w:b/>
        </w:rPr>
      </w:pPr>
    </w:p>
    <w:p w14:paraId="3B90B005" w14:textId="77777777" w:rsidR="00E7384F" w:rsidRDefault="00E7384F">
      <w:pPr>
        <w:rPr>
          <w:b/>
        </w:rPr>
      </w:pPr>
    </w:p>
    <w:p w14:paraId="38BD80F7" w14:textId="77777777" w:rsidR="00DE1E2B" w:rsidRDefault="00DE1E2B">
      <w:pPr>
        <w:rPr>
          <w:b/>
        </w:rPr>
      </w:pPr>
    </w:p>
    <w:p w14:paraId="590952B4" w14:textId="77777777" w:rsidR="00E7384F" w:rsidRDefault="00E7384F">
      <w:pPr>
        <w:rPr>
          <w:b/>
        </w:rPr>
      </w:pPr>
    </w:p>
    <w:p w14:paraId="55B6AE76" w14:textId="77777777" w:rsidR="00E7384F" w:rsidRDefault="00E7384F">
      <w:pPr>
        <w:rPr>
          <w:b/>
        </w:rPr>
      </w:pPr>
    </w:p>
    <w:p w14:paraId="5C4FD45C" w14:textId="77777777" w:rsidR="00E7384F" w:rsidRPr="00D616CB" w:rsidRDefault="00E7384F">
      <w:pPr>
        <w:jc w:val="center"/>
        <w:rPr>
          <w:b/>
        </w:rPr>
      </w:pPr>
    </w:p>
    <w:p w14:paraId="7D92B20C" w14:textId="77777777" w:rsidR="00E7384F" w:rsidRDefault="00E7384F">
      <w:pPr>
        <w:jc w:val="center"/>
        <w:rPr>
          <w:b/>
        </w:rPr>
      </w:pPr>
      <w:r>
        <w:rPr>
          <w:b/>
        </w:rPr>
        <w:t>Requirements Document</w:t>
      </w:r>
    </w:p>
    <w:p w14:paraId="7FC57463" w14:textId="77777777" w:rsidR="00E7384F" w:rsidRDefault="00E7384F">
      <w:pPr>
        <w:rPr>
          <w:b/>
        </w:rPr>
      </w:pPr>
    </w:p>
    <w:p w14:paraId="550EE7E2" w14:textId="77777777" w:rsidR="00E7384F" w:rsidRDefault="00E7384F">
      <w:pPr>
        <w:rPr>
          <w:b/>
        </w:rPr>
      </w:pPr>
    </w:p>
    <w:p w14:paraId="37E2B4ED" w14:textId="77777777" w:rsidR="00E7384F" w:rsidRDefault="00E7384F">
      <w:pPr>
        <w:rPr>
          <w:b/>
        </w:rPr>
      </w:pPr>
    </w:p>
    <w:p w14:paraId="0F43AA30" w14:textId="77777777" w:rsidR="00E7384F" w:rsidRDefault="00E7384F">
      <w:pPr>
        <w:rPr>
          <w:b/>
        </w:rPr>
      </w:pPr>
    </w:p>
    <w:p w14:paraId="31E4AEDB" w14:textId="77777777" w:rsidR="00E7384F" w:rsidRDefault="00E7384F">
      <w:pPr>
        <w:rPr>
          <w:b/>
        </w:rPr>
      </w:pPr>
    </w:p>
    <w:p w14:paraId="2D14E2F9" w14:textId="77777777" w:rsidR="00E7384F" w:rsidRDefault="00E7384F">
      <w:pPr>
        <w:rPr>
          <w:b/>
        </w:rPr>
      </w:pPr>
    </w:p>
    <w:p w14:paraId="15543503" w14:textId="77777777" w:rsidR="00E7384F" w:rsidRDefault="00E7384F">
      <w:pPr>
        <w:rPr>
          <w:b/>
        </w:rPr>
      </w:pPr>
    </w:p>
    <w:p w14:paraId="5A8283AA" w14:textId="77777777" w:rsidR="00E7384F" w:rsidRDefault="00E7384F">
      <w:pPr>
        <w:rPr>
          <w:b/>
        </w:rPr>
      </w:pPr>
    </w:p>
    <w:p w14:paraId="5C01E6D9" w14:textId="77777777" w:rsidR="00E7384F" w:rsidRDefault="00E7384F">
      <w:pPr>
        <w:rPr>
          <w:b/>
        </w:rPr>
      </w:pPr>
    </w:p>
    <w:p w14:paraId="500207B8" w14:textId="77777777" w:rsidR="00E7384F" w:rsidRDefault="00E7384F">
      <w:pPr>
        <w:rPr>
          <w:b/>
        </w:rPr>
      </w:pPr>
    </w:p>
    <w:p w14:paraId="78EF0577" w14:textId="77777777" w:rsidR="00E7384F" w:rsidRDefault="007C7D71">
      <w:pPr>
        <w:pageBreakBefore/>
        <w:jc w:val="center"/>
        <w:rPr>
          <w:b/>
        </w:rPr>
        <w:sectPr w:rsidR="00E7384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b/>
        </w:rPr>
        <w:lastRenderedPageBreak/>
        <w:t>Table o</w:t>
      </w:r>
      <w:r w:rsidR="00E7384F">
        <w:rPr>
          <w:b/>
        </w:rPr>
        <w:t>f Contents</w:t>
      </w:r>
    </w:p>
    <w:p w14:paraId="3C82D01B" w14:textId="77777777" w:rsidR="00250D02" w:rsidRDefault="00E7384F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05451520" w:history="1">
        <w:r w:rsidR="00250D02" w:rsidRPr="0028206B">
          <w:rPr>
            <w:rStyle w:val="Hyperlink"/>
            <w:noProof/>
          </w:rPr>
          <w:t>Modification History</w:t>
        </w:r>
        <w:r w:rsidR="00250D02">
          <w:rPr>
            <w:noProof/>
          </w:rPr>
          <w:tab/>
        </w:r>
        <w:r w:rsidR="00250D02">
          <w:rPr>
            <w:noProof/>
          </w:rPr>
          <w:fldChar w:fldCharType="begin"/>
        </w:r>
        <w:r w:rsidR="00250D02">
          <w:rPr>
            <w:noProof/>
          </w:rPr>
          <w:instrText xml:space="preserve"> PAGEREF _Toc405451520 \h </w:instrText>
        </w:r>
        <w:r w:rsidR="00250D02">
          <w:rPr>
            <w:noProof/>
          </w:rPr>
        </w:r>
        <w:r w:rsidR="00250D02">
          <w:rPr>
            <w:noProof/>
          </w:rPr>
          <w:fldChar w:fldCharType="separate"/>
        </w:r>
        <w:r w:rsidR="00250D02">
          <w:rPr>
            <w:noProof/>
          </w:rPr>
          <w:t>3</w:t>
        </w:r>
        <w:r w:rsidR="00250D02">
          <w:rPr>
            <w:noProof/>
          </w:rPr>
          <w:fldChar w:fldCharType="end"/>
        </w:r>
      </w:hyperlink>
    </w:p>
    <w:p w14:paraId="017676DA" w14:textId="77777777" w:rsidR="00250D02" w:rsidRDefault="00250D02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1" w:history="1">
        <w:r w:rsidRPr="0028206B">
          <w:rPr>
            <w:rStyle w:val="Hyperlink"/>
            <w:noProof/>
          </w:rPr>
          <w:t>Domain Knowledge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8BA30E8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2" w:history="1">
        <w:r w:rsidRPr="0028206B">
          <w:rPr>
            <w:rStyle w:val="Hyperlink"/>
            <w:noProof/>
          </w:rPr>
          <w:t>Glossary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9F31876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3" w:history="1">
        <w:r w:rsidRPr="0028206B">
          <w:rPr>
            <w:rStyle w:val="Hyperlink"/>
            <w:noProof/>
          </w:rPr>
          <w:t>Interview with Client/Questioner/…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DFE468D" w14:textId="77777777" w:rsidR="00250D02" w:rsidRDefault="00250D02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4" w:history="1">
        <w:r w:rsidRPr="0028206B">
          <w:rPr>
            <w:rStyle w:val="Hyperlink"/>
            <w:noProof/>
          </w:rPr>
          <w:t>Functional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EE56756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5" w:history="1">
        <w:r w:rsidRPr="0028206B">
          <w:rPr>
            <w:rStyle w:val="Hyperlink"/>
            <w:noProof/>
          </w:rPr>
          <w:t>Use Cases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1BA3F76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6" w:history="1">
        <w:r w:rsidRPr="0028206B">
          <w:rPr>
            <w:rStyle w:val="Hyperlink"/>
            <w:noProof/>
          </w:rPr>
          <w:t>Use Case 1 - Start new game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1215707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7" w:history="1">
        <w:r w:rsidRPr="0028206B">
          <w:rPr>
            <w:rStyle w:val="Hyperlink"/>
            <w:noProof/>
          </w:rPr>
          <w:t>Use Case 2 - Pick difficulty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714741F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8" w:history="1">
        <w:r w:rsidRPr="0028206B">
          <w:rPr>
            <w:rStyle w:val="Hyperlink"/>
            <w:noProof/>
          </w:rPr>
          <w:t>Use Case 3 - 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6B7952B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29" w:history="1">
        <w:r w:rsidRPr="0028206B">
          <w:rPr>
            <w:rStyle w:val="Hyperlink"/>
            <w:noProof/>
          </w:rPr>
          <w:t>Use Case 4 - Logout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BE2462C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0" w:history="1">
        <w:r w:rsidRPr="0028206B">
          <w:rPr>
            <w:rStyle w:val="Hyperlink"/>
            <w:noProof/>
          </w:rPr>
          <w:t>Use Case 5 - Register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2AADEA0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1" w:history="1">
        <w:r w:rsidRPr="0028206B">
          <w:rPr>
            <w:rStyle w:val="Hyperlink"/>
            <w:noProof/>
          </w:rPr>
          <w:t>Use Case 6 - Play as guest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02B7565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2" w:history="1">
        <w:r w:rsidRPr="0028206B">
          <w:rPr>
            <w:rStyle w:val="Hyperlink"/>
            <w:noProof/>
          </w:rPr>
          <w:t>Use Case 7 - Game completed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E43724B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3" w:history="1">
        <w:r w:rsidRPr="0028206B">
          <w:rPr>
            <w:rStyle w:val="Hyperlink"/>
            <w:noProof/>
          </w:rPr>
          <w:t>Use Case 8 - Restart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C846F7A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4" w:history="1">
        <w:r w:rsidRPr="0028206B">
          <w:rPr>
            <w:rStyle w:val="Hyperlink"/>
            <w:noProof/>
          </w:rPr>
          <w:t>Use Case 9 - Pick who goes first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FB5790F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5" w:history="1">
        <w:r w:rsidRPr="0028206B">
          <w:rPr>
            <w:rStyle w:val="Hyperlink"/>
            <w:noProof/>
          </w:rPr>
          <w:t>Use Case 10 - Place a stone on the 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FF1F0D7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6" w:history="1">
        <w:r w:rsidRPr="0028206B">
          <w:rPr>
            <w:rStyle w:val="Hyperlink"/>
            <w:noProof/>
          </w:rPr>
          <w:t>Use Case 11 - Display user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FB15161" w14:textId="77777777" w:rsidR="00250D02" w:rsidRDefault="00250D02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7" w:history="1">
        <w:r w:rsidRPr="0028206B">
          <w:rPr>
            <w:rStyle w:val="Hyperlink"/>
            <w:noProof/>
          </w:rPr>
          <w:t>Use Case 12 - Update user history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08BD7F3" w14:textId="77777777" w:rsidR="00250D02" w:rsidRDefault="00250D02">
      <w:pPr>
        <w:pStyle w:val="TOC1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8" w:history="1">
        <w:r w:rsidRPr="0028206B">
          <w:rPr>
            <w:rStyle w:val="Hyperlink"/>
            <w:noProof/>
          </w:rPr>
          <w:t>Non-Functional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FE8335B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39" w:history="1">
        <w:r w:rsidRPr="0028206B">
          <w:rPr>
            <w:rStyle w:val="Hyperlink"/>
            <w:noProof/>
          </w:rPr>
          <w:t>Cost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A071F18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40" w:history="1">
        <w:r w:rsidRPr="0028206B">
          <w:rPr>
            <w:rStyle w:val="Hyperlink"/>
            <w:noProof/>
          </w:rPr>
          <w:t>Platform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E40D148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41" w:history="1">
        <w:r w:rsidRPr="0028206B">
          <w:rPr>
            <w:rStyle w:val="Hyperlink"/>
            <w:noProof/>
          </w:rPr>
          <w:t>Reliability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7A990C6" w14:textId="77777777" w:rsidR="00250D02" w:rsidRDefault="00250D02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05451542" w:history="1">
        <w:r w:rsidRPr="0028206B">
          <w:rPr>
            <w:rStyle w:val="Hyperlink"/>
            <w:noProof/>
          </w:rPr>
          <w:t>Time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_Toc405451542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3D5772C" w14:textId="77777777" w:rsidR="00E7384F" w:rsidRDefault="00E7384F">
      <w:pPr>
        <w:pStyle w:val="TOC2"/>
        <w:tabs>
          <w:tab w:val="right" w:leader="dot" w:pos="8640"/>
        </w:tabs>
        <w:sectPr w:rsidR="00E7384F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  <w:r w:rsidR="00C90D09">
        <w:t>…</w:t>
      </w:r>
    </w:p>
    <w:p w14:paraId="0F49B00C" w14:textId="77777777" w:rsidR="007C7D71" w:rsidRDefault="00C90D09" w:rsidP="007C7D71">
      <w:pPr>
        <w:pStyle w:val="Heading1"/>
        <w:pageBreakBefore/>
      </w:pPr>
      <w:bookmarkStart w:id="1" w:name="_Toc405451520"/>
      <w:r>
        <w:lastRenderedPageBreak/>
        <w:t>Modification History</w:t>
      </w:r>
      <w:bookmarkEnd w:id="1"/>
    </w:p>
    <w:p w14:paraId="18F386C4" w14:textId="77777777" w:rsidR="007C7D71" w:rsidRDefault="00153A05" w:rsidP="007C7D71">
      <w:pPr>
        <w:rPr>
          <w:color w:val="FF0000"/>
        </w:rPr>
      </w:pPr>
      <w:r>
        <w:rPr>
          <w:color w:val="FF0000"/>
        </w:rPr>
        <w:t>9/9/2014: Initial draft</w:t>
      </w:r>
    </w:p>
    <w:p w14:paraId="5185CED7" w14:textId="77777777" w:rsidR="00F836E7" w:rsidRDefault="001E63C3" w:rsidP="007C7D71">
      <w:pPr>
        <w:rPr>
          <w:color w:val="FF0000"/>
        </w:rPr>
      </w:pPr>
      <w:r>
        <w:rPr>
          <w:color w:val="FF0000"/>
        </w:rPr>
        <w:t>10/7/2014: Refine</w:t>
      </w:r>
      <w:r w:rsidR="00F836E7">
        <w:rPr>
          <w:color w:val="FF0000"/>
        </w:rPr>
        <w:t>d</w:t>
      </w:r>
      <w:r>
        <w:rPr>
          <w:color w:val="FF0000"/>
        </w:rPr>
        <w:t xml:space="preserve"> use cases</w:t>
      </w:r>
      <w:r w:rsidR="00F836E7">
        <w:rPr>
          <w:color w:val="FF0000"/>
        </w:rPr>
        <w:t>; and non-functional requirements.</w:t>
      </w:r>
    </w:p>
    <w:p w14:paraId="155CEC71" w14:textId="77777777" w:rsidR="00104F88" w:rsidRDefault="00104F88" w:rsidP="007C7D71">
      <w:pPr>
        <w:rPr>
          <w:color w:val="FF0000"/>
        </w:rPr>
      </w:pPr>
      <w:r>
        <w:rPr>
          <w:color w:val="FF0000"/>
        </w:rPr>
        <w:t xml:space="preserve">10/21/2014: Refined use cases. </w:t>
      </w:r>
    </w:p>
    <w:p w14:paraId="28E778D4" w14:textId="77777777" w:rsidR="00D616CB" w:rsidRDefault="00D616CB" w:rsidP="007C7D71">
      <w:pPr>
        <w:rPr>
          <w:color w:val="FF0000"/>
        </w:rPr>
      </w:pPr>
      <w:r>
        <w:rPr>
          <w:color w:val="FF0000"/>
        </w:rPr>
        <w:t>1</w:t>
      </w:r>
      <w:r w:rsidR="0037064D">
        <w:rPr>
          <w:color w:val="FF0000"/>
        </w:rPr>
        <w:t>0</w:t>
      </w:r>
      <w:r>
        <w:rPr>
          <w:color w:val="FF0000"/>
        </w:rPr>
        <w:t>/29/2014: Refined use cases.</w:t>
      </w:r>
    </w:p>
    <w:p w14:paraId="53132552" w14:textId="77777777" w:rsidR="00D616CB" w:rsidRDefault="00D616CB" w:rsidP="007C7D71">
      <w:pPr>
        <w:rPr>
          <w:color w:val="FF0000"/>
        </w:rPr>
      </w:pPr>
      <w:r>
        <w:rPr>
          <w:color w:val="FF0000"/>
        </w:rPr>
        <w:t>11/2/2014: Refined use cases.</w:t>
      </w:r>
    </w:p>
    <w:p w14:paraId="2754F030" w14:textId="2477F39C" w:rsidR="00E7222E" w:rsidRPr="007C7D71" w:rsidRDefault="00951A89" w:rsidP="007C7D71">
      <w:pPr>
        <w:rPr>
          <w:color w:val="FF0000"/>
        </w:rPr>
      </w:pPr>
      <w:r>
        <w:rPr>
          <w:color w:val="FF0000"/>
        </w:rPr>
        <w:t>12/3/</w:t>
      </w:r>
      <w:r w:rsidR="00E7222E">
        <w:rPr>
          <w:color w:val="FF0000"/>
        </w:rPr>
        <w:t>2014: Refined use cases.</w:t>
      </w:r>
    </w:p>
    <w:p w14:paraId="208B9F7F" w14:textId="77777777" w:rsidR="00E7384F" w:rsidRDefault="00E7384F" w:rsidP="007C7D71">
      <w:pPr>
        <w:pStyle w:val="Heading1"/>
        <w:pageBreakBefore/>
      </w:pPr>
      <w:bookmarkStart w:id="2" w:name="_Toc405451521"/>
      <w:r>
        <w:lastRenderedPageBreak/>
        <w:t>Domain Knowledge</w:t>
      </w:r>
      <w:bookmarkEnd w:id="2"/>
    </w:p>
    <w:p w14:paraId="27728369" w14:textId="77777777" w:rsidR="00E7384F" w:rsidRDefault="00E7384F">
      <w:pPr>
        <w:pStyle w:val="Heading2"/>
      </w:pPr>
      <w:bookmarkStart w:id="3" w:name="_Toc405451522"/>
      <w:r>
        <w:t>Glossary</w:t>
      </w:r>
      <w:bookmarkEnd w:id="3"/>
    </w:p>
    <w:p w14:paraId="6F28166D" w14:textId="77777777" w:rsidR="00E7384F" w:rsidRDefault="00E7384F"/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28"/>
        <w:gridCol w:w="7138"/>
      </w:tblGrid>
      <w:tr w:rsidR="00E7384F" w14:paraId="68178F6F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15825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69B9" w14:textId="77777777" w:rsidR="00E7384F" w:rsidRDefault="00E7384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E7384F" w14:paraId="2CBF6603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67C20" w14:textId="77777777" w:rsidR="00E7384F" w:rsidRDefault="009D7965">
            <w:pPr>
              <w:snapToGrid w:val="0"/>
            </w:pPr>
            <w:r>
              <w:t>Blue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B98F" w14:textId="77777777" w:rsidR="00E7384F" w:rsidRDefault="009D7965">
            <w:pPr>
              <w:snapToGrid w:val="0"/>
            </w:pPr>
            <w:r>
              <w:t>Player 1</w:t>
            </w:r>
          </w:p>
        </w:tc>
      </w:tr>
      <w:tr w:rsidR="00E7384F" w14:paraId="37473DE8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94A5F" w14:textId="77777777" w:rsidR="00E7384F" w:rsidRDefault="009D7965">
            <w:pPr>
              <w:snapToGrid w:val="0"/>
            </w:pPr>
            <w:r>
              <w:t>Red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AB6" w14:textId="77777777" w:rsidR="00E7384F" w:rsidRDefault="009D7965">
            <w:pPr>
              <w:snapToGrid w:val="0"/>
            </w:pPr>
            <w:r>
              <w:t>Player 2</w:t>
            </w:r>
            <w:r w:rsidR="00813332">
              <w:t>/AI</w:t>
            </w:r>
          </w:p>
        </w:tc>
      </w:tr>
      <w:tr w:rsidR="00E7384F" w14:paraId="44382904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EB570" w14:textId="77777777" w:rsidR="00E7384F" w:rsidRDefault="00B83698">
            <w:pPr>
              <w:snapToGrid w:val="0"/>
            </w:pPr>
            <w:r>
              <w:t>Grid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6075" w14:textId="77777777" w:rsidR="00E7384F" w:rsidRDefault="00B83698">
            <w:pPr>
              <w:snapToGrid w:val="0"/>
            </w:pPr>
            <w:r>
              <w:t>The playing board</w:t>
            </w:r>
          </w:p>
        </w:tc>
      </w:tr>
      <w:tr w:rsidR="00E7384F" w14:paraId="12E162C9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8A675A" w14:textId="77777777" w:rsidR="00E7384F" w:rsidRDefault="00287654">
            <w:pPr>
              <w:snapToGrid w:val="0"/>
            </w:pPr>
            <w:r>
              <w:t>Stone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CCED" w14:textId="77777777" w:rsidR="00E7384F" w:rsidRDefault="00287654">
            <w:pPr>
              <w:snapToGrid w:val="0"/>
            </w:pPr>
            <w:r>
              <w:t>Player Piece</w:t>
            </w:r>
          </w:p>
        </w:tc>
      </w:tr>
      <w:tr w:rsidR="00E7384F" w14:paraId="218B4EA3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785D2" w14:textId="77777777" w:rsidR="00E7384F" w:rsidRDefault="00792A8B">
            <w:pPr>
              <w:snapToGrid w:val="0"/>
            </w:pPr>
            <w:r>
              <w:t>Guest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AA19" w14:textId="77777777" w:rsidR="00E7384F" w:rsidRDefault="00792A8B">
            <w:pPr>
              <w:snapToGrid w:val="0"/>
            </w:pPr>
            <w:r>
              <w:t>Unregistered Player</w:t>
            </w:r>
          </w:p>
        </w:tc>
      </w:tr>
      <w:tr w:rsidR="00E7384F" w14:paraId="408F0108" w14:textId="77777777" w:rsidTr="00C0782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4769D" w14:textId="77777777" w:rsidR="00E7384F" w:rsidRDefault="00792A8B">
            <w:pPr>
              <w:snapToGrid w:val="0"/>
            </w:pPr>
            <w:r>
              <w:t>Player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7561A" w14:textId="77777777" w:rsidR="00E7384F" w:rsidRDefault="00792A8B">
            <w:pPr>
              <w:snapToGrid w:val="0"/>
            </w:pPr>
            <w:r>
              <w:t>Registered Player</w:t>
            </w:r>
          </w:p>
        </w:tc>
      </w:tr>
    </w:tbl>
    <w:p w14:paraId="3DD1B04E" w14:textId="77777777" w:rsidR="00E7384F" w:rsidRDefault="00E7384F"/>
    <w:p w14:paraId="30656AAB" w14:textId="77777777" w:rsidR="00E7384F" w:rsidRDefault="00E7384F">
      <w:pPr>
        <w:pStyle w:val="Heading2"/>
        <w:pageBreakBefore/>
      </w:pPr>
      <w:bookmarkStart w:id="4" w:name="_Toc405451523"/>
      <w:r>
        <w:lastRenderedPageBreak/>
        <w:t>Interview with Client</w:t>
      </w:r>
      <w:r w:rsidR="00C90D09">
        <w:t>/</w:t>
      </w:r>
      <w:r w:rsidR="00E544B9">
        <w:t>Questione</w:t>
      </w:r>
      <w:r w:rsidR="00C90D09" w:rsidRPr="00C90D09">
        <w:t>r</w:t>
      </w:r>
      <w:r w:rsidR="00C90D09">
        <w:t>/…</w:t>
      </w:r>
      <w:bookmarkEnd w:id="4"/>
    </w:p>
    <w:p w14:paraId="3DB9DCCA" w14:textId="77777777" w:rsidR="00E7384F" w:rsidRDefault="00E7384F"/>
    <w:p w14:paraId="1E5813D7" w14:textId="77777777" w:rsidR="00E7384F" w:rsidRDefault="00E7384F">
      <w:r>
        <w:rPr>
          <w:b/>
        </w:rPr>
        <w:t xml:space="preserve">Location: </w:t>
      </w:r>
      <w:r w:rsidR="00D01CFA">
        <w:rPr>
          <w:b/>
        </w:rPr>
        <w:t xml:space="preserve"> A630</w:t>
      </w:r>
    </w:p>
    <w:p w14:paraId="33FDEC82" w14:textId="77777777" w:rsidR="00E7384F" w:rsidRDefault="00E7384F">
      <w:r>
        <w:rPr>
          <w:b/>
        </w:rPr>
        <w:t xml:space="preserve">Date: </w:t>
      </w:r>
      <w:r w:rsidR="00D01CFA">
        <w:rPr>
          <w:b/>
        </w:rPr>
        <w:t>September 2, 2014</w:t>
      </w:r>
    </w:p>
    <w:p w14:paraId="2F67030E" w14:textId="77777777" w:rsidR="00E7384F" w:rsidRDefault="00E7384F">
      <w:r>
        <w:rPr>
          <w:b/>
        </w:rPr>
        <w:t xml:space="preserve">Time: </w:t>
      </w:r>
      <w:r w:rsidR="00D01CFA">
        <w:rPr>
          <w:b/>
        </w:rPr>
        <w:t>5:10pm</w:t>
      </w:r>
    </w:p>
    <w:p w14:paraId="1DED0309" w14:textId="77777777" w:rsidR="00E7384F" w:rsidRDefault="00E7384F">
      <w:r>
        <w:rPr>
          <w:b/>
        </w:rPr>
        <w:t xml:space="preserve">Attendees: </w:t>
      </w:r>
      <w:r w:rsidR="00D01CFA">
        <w:rPr>
          <w:b/>
        </w:rPr>
        <w:t>Dr. Yuan</w:t>
      </w:r>
    </w:p>
    <w:p w14:paraId="289A26AB" w14:textId="77777777" w:rsidR="00E7384F" w:rsidRDefault="00E7384F"/>
    <w:p w14:paraId="3CCA4304" w14:textId="77777777" w:rsidR="00E7384F" w:rsidRDefault="00E7384F">
      <w:pPr>
        <w:rPr>
          <w:b/>
        </w:rPr>
      </w:pPr>
      <w:r>
        <w:rPr>
          <w:b/>
        </w:rPr>
        <w:t>Description:</w:t>
      </w:r>
    </w:p>
    <w:p w14:paraId="3679C293" w14:textId="77777777" w:rsidR="00E7384F" w:rsidRDefault="00E7384F">
      <w:r>
        <w:rPr>
          <w:i/>
        </w:rPr>
        <w:t>Question 1</w:t>
      </w:r>
      <w:r>
        <w:t xml:space="preserve">: </w:t>
      </w:r>
      <w:r w:rsidR="00804F41">
        <w:t>Does 5x5x4 mean</w:t>
      </w:r>
      <w:r w:rsidR="00CB3FE9">
        <w:t xml:space="preserve"> 3D or 2D?</w:t>
      </w:r>
    </w:p>
    <w:p w14:paraId="782A5E3C" w14:textId="77777777" w:rsidR="00E7384F" w:rsidRDefault="00C90D09">
      <w:r>
        <w:rPr>
          <w:i/>
          <w:iCs/>
        </w:rPr>
        <w:t>Response</w:t>
      </w:r>
      <w:r w:rsidR="00E7384F">
        <w:t xml:space="preserve">: </w:t>
      </w:r>
      <w:r w:rsidR="00CB3FE9">
        <w:t xml:space="preserve">The </w:t>
      </w:r>
      <w:r w:rsidR="00065A16">
        <w:t>grid is 2D (5x5), 4-in-a-row to win</w:t>
      </w:r>
    </w:p>
    <w:p w14:paraId="0C6E2607" w14:textId="77777777" w:rsidR="00E7384F" w:rsidRDefault="00E7384F"/>
    <w:p w14:paraId="78B58254" w14:textId="77777777" w:rsidR="00E7384F" w:rsidRDefault="00E7384F">
      <w:r>
        <w:rPr>
          <w:i/>
          <w:iCs/>
        </w:rPr>
        <w:t>Question 2</w:t>
      </w:r>
      <w:r>
        <w:t xml:space="preserve">: </w:t>
      </w:r>
      <w:r w:rsidR="00E544B9">
        <w:t>Is history defined as play-by-play or user score</w:t>
      </w:r>
    </w:p>
    <w:p w14:paraId="6655BBA9" w14:textId="77777777" w:rsidR="00E7384F" w:rsidRDefault="00C90D09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842837" w:rsidRPr="00940941">
        <w:rPr>
          <w:iCs/>
        </w:rPr>
        <w:t>User score</w:t>
      </w:r>
    </w:p>
    <w:p w14:paraId="020D3903" w14:textId="77777777" w:rsidR="00153A05" w:rsidRDefault="00153A05">
      <w:pPr>
        <w:rPr>
          <w:iCs/>
        </w:rPr>
      </w:pPr>
    </w:p>
    <w:p w14:paraId="5050C9CF" w14:textId="77777777" w:rsidR="00940941" w:rsidRDefault="00A22824" w:rsidP="00940941">
      <w:r>
        <w:rPr>
          <w:b/>
        </w:rPr>
        <w:t>Location:  Outside UHD</w:t>
      </w:r>
    </w:p>
    <w:p w14:paraId="465ADA00" w14:textId="77777777" w:rsidR="00940941" w:rsidRDefault="00940941" w:rsidP="00940941">
      <w:r>
        <w:rPr>
          <w:b/>
        </w:rPr>
        <w:t>Date: September 16, 2014</w:t>
      </w:r>
    </w:p>
    <w:p w14:paraId="266A0DA4" w14:textId="77777777" w:rsidR="00940941" w:rsidRDefault="00A22824" w:rsidP="00940941">
      <w:r>
        <w:rPr>
          <w:b/>
        </w:rPr>
        <w:t>Time: 3</w:t>
      </w:r>
      <w:r w:rsidR="00940941">
        <w:rPr>
          <w:b/>
        </w:rPr>
        <w:t>:00pm</w:t>
      </w:r>
    </w:p>
    <w:p w14:paraId="4D9A05AC" w14:textId="77777777" w:rsidR="00940941" w:rsidRDefault="00940941" w:rsidP="00940941">
      <w:pPr>
        <w:rPr>
          <w:b/>
        </w:rPr>
      </w:pPr>
      <w:r>
        <w:rPr>
          <w:b/>
        </w:rPr>
        <w:t xml:space="preserve">Attendees: </w:t>
      </w:r>
      <w:r w:rsidR="00A22824">
        <w:rPr>
          <w:b/>
        </w:rPr>
        <w:t>John, Heather, Kris</w:t>
      </w:r>
    </w:p>
    <w:p w14:paraId="28D8810F" w14:textId="77777777" w:rsidR="00940941" w:rsidRDefault="00940941" w:rsidP="00940941"/>
    <w:p w14:paraId="14DBF3AB" w14:textId="77777777" w:rsidR="00940941" w:rsidRDefault="00940941" w:rsidP="00940941">
      <w:pPr>
        <w:rPr>
          <w:b/>
        </w:rPr>
      </w:pPr>
      <w:r>
        <w:rPr>
          <w:b/>
        </w:rPr>
        <w:t>Description:</w:t>
      </w:r>
    </w:p>
    <w:p w14:paraId="551FAB15" w14:textId="77777777" w:rsidR="00153A05" w:rsidRPr="00153A05" w:rsidRDefault="00153A05">
      <w:pPr>
        <w:rPr>
          <w:iCs/>
        </w:rPr>
      </w:pPr>
      <w:r>
        <w:rPr>
          <w:i/>
          <w:iCs/>
        </w:rPr>
        <w:t>Question 3</w:t>
      </w:r>
      <w:r w:rsidRPr="00153A05">
        <w:rPr>
          <w:iCs/>
        </w:rPr>
        <w:t>: Does there need to be an undo option?</w:t>
      </w:r>
    </w:p>
    <w:p w14:paraId="3AF314CE" w14:textId="77777777" w:rsidR="00153A05" w:rsidRDefault="00153A05">
      <w:pPr>
        <w:rPr>
          <w:i/>
          <w:iCs/>
        </w:rPr>
      </w:pPr>
      <w:r>
        <w:rPr>
          <w:i/>
          <w:iCs/>
        </w:rPr>
        <w:t>Response</w:t>
      </w:r>
      <w:r w:rsidRPr="00940941">
        <w:rPr>
          <w:iCs/>
        </w:rPr>
        <w:t xml:space="preserve">: </w:t>
      </w:r>
      <w:r w:rsidR="00940941">
        <w:rPr>
          <w:iCs/>
        </w:rPr>
        <w:t>Yes</w:t>
      </w:r>
    </w:p>
    <w:p w14:paraId="1A71E3F4" w14:textId="77777777" w:rsidR="00153A05" w:rsidRDefault="00153A05">
      <w:pPr>
        <w:rPr>
          <w:i/>
          <w:iCs/>
        </w:rPr>
      </w:pPr>
    </w:p>
    <w:p w14:paraId="1E42B533" w14:textId="77777777" w:rsidR="00153A05" w:rsidRDefault="00153A05">
      <w:pPr>
        <w:rPr>
          <w:iCs/>
        </w:rPr>
      </w:pPr>
      <w:r>
        <w:rPr>
          <w:i/>
          <w:iCs/>
        </w:rPr>
        <w:t>Question 4</w:t>
      </w:r>
      <w:r w:rsidRPr="00153A05">
        <w:rPr>
          <w:iCs/>
        </w:rPr>
        <w:t>:</w:t>
      </w:r>
      <w:r>
        <w:rPr>
          <w:i/>
          <w:iCs/>
        </w:rPr>
        <w:t xml:space="preserve"> </w:t>
      </w:r>
      <w:r w:rsidRPr="00153A05">
        <w:rPr>
          <w:iCs/>
        </w:rPr>
        <w:t>How many difficulty levels do there need to be?</w:t>
      </w:r>
    </w:p>
    <w:p w14:paraId="002E29CB" w14:textId="77777777" w:rsidR="00153A05" w:rsidRPr="00940941" w:rsidRDefault="00940941">
      <w:pPr>
        <w:rPr>
          <w:iCs/>
        </w:rPr>
      </w:pPr>
      <w:r w:rsidRPr="00940941">
        <w:rPr>
          <w:i/>
          <w:iCs/>
        </w:rPr>
        <w:t>Response</w:t>
      </w:r>
      <w:r>
        <w:rPr>
          <w:iCs/>
        </w:rPr>
        <w:t>: Three (3)</w:t>
      </w:r>
    </w:p>
    <w:p w14:paraId="0605F012" w14:textId="77777777" w:rsidR="00940941" w:rsidRDefault="00940941">
      <w:pPr>
        <w:rPr>
          <w:iCs/>
        </w:rPr>
      </w:pPr>
    </w:p>
    <w:p w14:paraId="2CD7932C" w14:textId="77777777" w:rsidR="00940941" w:rsidRDefault="00153A05">
      <w:pPr>
        <w:rPr>
          <w:iCs/>
        </w:rPr>
      </w:pPr>
      <w:r w:rsidRPr="00153A05">
        <w:rPr>
          <w:i/>
          <w:iCs/>
        </w:rPr>
        <w:t>Question 5</w:t>
      </w:r>
      <w:r>
        <w:rPr>
          <w:iCs/>
        </w:rPr>
        <w:t xml:space="preserve">: What platform do you want (i.e.: </w:t>
      </w:r>
      <w:r w:rsidR="00940941">
        <w:rPr>
          <w:iCs/>
        </w:rPr>
        <w:t>desktop, mobile, web, etc.)</w:t>
      </w:r>
    </w:p>
    <w:p w14:paraId="6535BC69" w14:textId="77777777" w:rsidR="00153A05" w:rsidRDefault="00940941">
      <w:r w:rsidRPr="00940941">
        <w:rPr>
          <w:i/>
          <w:iCs/>
        </w:rPr>
        <w:t>Response</w:t>
      </w:r>
      <w:r>
        <w:rPr>
          <w:iCs/>
        </w:rPr>
        <w:t>:</w:t>
      </w:r>
      <w:r w:rsidR="00153A05">
        <w:rPr>
          <w:iCs/>
        </w:rPr>
        <w:t xml:space="preserve"> </w:t>
      </w:r>
      <w:r>
        <w:rPr>
          <w:iCs/>
        </w:rPr>
        <w:t>Mobile and computer.</w:t>
      </w:r>
      <w:r w:rsidR="00471EDC">
        <w:rPr>
          <w:iCs/>
        </w:rPr>
        <w:t xml:space="preserve"> </w:t>
      </w:r>
    </w:p>
    <w:p w14:paraId="5989EF5B" w14:textId="77777777" w:rsidR="00940941" w:rsidRDefault="00940941"/>
    <w:p w14:paraId="1BB06B19" w14:textId="77777777" w:rsidR="00A95A69" w:rsidRDefault="00A95A69">
      <w:r w:rsidRPr="00A95A69">
        <w:rPr>
          <w:i/>
        </w:rPr>
        <w:t>Question 6</w:t>
      </w:r>
      <w:r>
        <w:t>: Can I delete my registration information?</w:t>
      </w:r>
    </w:p>
    <w:p w14:paraId="5A096D48" w14:textId="77777777" w:rsidR="00A95A69" w:rsidRDefault="00A95A69">
      <w:r w:rsidRPr="00A95A69">
        <w:rPr>
          <w:i/>
        </w:rPr>
        <w:t>Response</w:t>
      </w:r>
      <w:r>
        <w:t>: Yes</w:t>
      </w:r>
    </w:p>
    <w:p w14:paraId="36B23CC5" w14:textId="77777777" w:rsidR="00471EDC" w:rsidRDefault="00471EDC"/>
    <w:p w14:paraId="6ED234B2" w14:textId="77777777" w:rsidR="00471EDC" w:rsidRDefault="00471EDC" w:rsidP="00471EDC">
      <w:r w:rsidRPr="00A95A69">
        <w:rPr>
          <w:i/>
        </w:rPr>
        <w:t xml:space="preserve">Question </w:t>
      </w:r>
      <w:r>
        <w:rPr>
          <w:i/>
        </w:rPr>
        <w:t>7</w:t>
      </w:r>
      <w:r>
        <w:t>: Can I change my background</w:t>
      </w:r>
      <w:r w:rsidR="00907961">
        <w:t>?</w:t>
      </w:r>
    </w:p>
    <w:p w14:paraId="113C766B" w14:textId="77777777" w:rsidR="00471EDC" w:rsidRDefault="00471EDC" w:rsidP="00471EDC">
      <w:r w:rsidRPr="00A95A69">
        <w:rPr>
          <w:i/>
        </w:rPr>
        <w:t>Response</w:t>
      </w:r>
      <w:r>
        <w:t xml:space="preserve">: </w:t>
      </w:r>
      <w:r w:rsidR="00907961">
        <w:t>Sure</w:t>
      </w:r>
    </w:p>
    <w:p w14:paraId="5797B41F" w14:textId="77777777" w:rsidR="002D3E27" w:rsidRDefault="002D3E27" w:rsidP="00471EDC"/>
    <w:p w14:paraId="71E5ED83" w14:textId="77777777" w:rsidR="002D3E27" w:rsidRDefault="002D3E27" w:rsidP="002D3E27">
      <w:r w:rsidRPr="00A95A69">
        <w:rPr>
          <w:i/>
        </w:rPr>
        <w:t xml:space="preserve">Question </w:t>
      </w:r>
      <w:r>
        <w:rPr>
          <w:i/>
        </w:rPr>
        <w:t>8</w:t>
      </w:r>
      <w:r>
        <w:t>: Can it be played offline?</w:t>
      </w:r>
    </w:p>
    <w:p w14:paraId="1CD5BC25" w14:textId="77777777" w:rsidR="002D3E27" w:rsidRDefault="002D3E27" w:rsidP="002D3E27">
      <w:r w:rsidRPr="00A95A69">
        <w:rPr>
          <w:i/>
        </w:rPr>
        <w:t>Response</w:t>
      </w:r>
      <w:r>
        <w:t>: Yes</w:t>
      </w:r>
    </w:p>
    <w:p w14:paraId="4E9F8D2A" w14:textId="77777777" w:rsidR="00F836E7" w:rsidRDefault="00F836E7" w:rsidP="002D3E27"/>
    <w:p w14:paraId="59F76729" w14:textId="77777777" w:rsidR="00F836E7" w:rsidRDefault="00F836E7" w:rsidP="002D3E27">
      <w:r w:rsidRPr="00F836E7">
        <w:rPr>
          <w:i/>
        </w:rPr>
        <w:t>Question 9</w:t>
      </w:r>
      <w:r>
        <w:t xml:space="preserve">: </w:t>
      </w:r>
      <w:r w:rsidR="00154A08">
        <w:t>Does it need to d</w:t>
      </w:r>
      <w:r w:rsidRPr="00F836E7">
        <w:t xml:space="preserve">isplay </w:t>
      </w:r>
      <w:r w:rsidR="00154A08">
        <w:t xml:space="preserve">the history of the </w:t>
      </w:r>
      <w:r w:rsidRPr="00F836E7">
        <w:t xml:space="preserve">players or </w:t>
      </w:r>
      <w:r w:rsidR="00154A08">
        <w:t>just the "current" player?</w:t>
      </w:r>
    </w:p>
    <w:p w14:paraId="033D871C" w14:textId="77777777" w:rsidR="00F836E7" w:rsidRDefault="00F836E7" w:rsidP="002D3E27">
      <w:r w:rsidRPr="00F836E7">
        <w:rPr>
          <w:i/>
        </w:rPr>
        <w:t>Response</w:t>
      </w:r>
      <w:r>
        <w:t>:</w:t>
      </w:r>
      <w:r w:rsidR="00154A08">
        <w:t xml:space="preserve"> Just the current player.</w:t>
      </w:r>
    </w:p>
    <w:p w14:paraId="6A74F045" w14:textId="77777777" w:rsidR="00F836E7" w:rsidRDefault="00F836E7" w:rsidP="002D3E27"/>
    <w:p w14:paraId="233282A1" w14:textId="77777777" w:rsidR="00F836E7" w:rsidRDefault="00F836E7" w:rsidP="002D3E27">
      <w:r w:rsidRPr="00F836E7">
        <w:rPr>
          <w:i/>
        </w:rPr>
        <w:t>Question 10</w:t>
      </w:r>
      <w:r>
        <w:t>: Should player 2 have the option to “play as registered player”</w:t>
      </w:r>
      <w:r w:rsidR="00154A08">
        <w:t>?</w:t>
      </w:r>
    </w:p>
    <w:p w14:paraId="63CA12C2" w14:textId="77777777" w:rsidR="00F836E7" w:rsidRDefault="00F836E7" w:rsidP="002D3E27">
      <w:r w:rsidRPr="00F836E7">
        <w:rPr>
          <w:i/>
        </w:rPr>
        <w:t>Response</w:t>
      </w:r>
      <w:r>
        <w:t xml:space="preserve">: </w:t>
      </w:r>
      <w:r w:rsidR="00154A08">
        <w:t>No. It will default to “play as guest.”</w:t>
      </w:r>
    </w:p>
    <w:p w14:paraId="5A3E8620" w14:textId="77777777" w:rsidR="00471EDC" w:rsidRDefault="00471EDC"/>
    <w:p w14:paraId="2BAC57D0" w14:textId="77777777" w:rsidR="00A95A69" w:rsidRDefault="00A95A69"/>
    <w:p w14:paraId="0DB18668" w14:textId="77777777" w:rsidR="00E7384F" w:rsidRPr="00940941" w:rsidRDefault="00E7384F" w:rsidP="00940941">
      <w:pPr>
        <w:tabs>
          <w:tab w:val="left" w:pos="5460"/>
        </w:tabs>
      </w:pPr>
    </w:p>
    <w:p w14:paraId="6E7DEDF7" w14:textId="77777777" w:rsidR="00E7384F" w:rsidRDefault="00E7384F">
      <w:pPr>
        <w:pStyle w:val="Heading1"/>
        <w:pageBreakBefore/>
      </w:pPr>
      <w:bookmarkStart w:id="5" w:name="_Toc405451524"/>
      <w:r>
        <w:lastRenderedPageBreak/>
        <w:t>Functional Requirements</w:t>
      </w:r>
      <w:bookmarkEnd w:id="5"/>
    </w:p>
    <w:p w14:paraId="701F00AF" w14:textId="77777777" w:rsidR="00E7384F" w:rsidRDefault="00E7384F">
      <w:pPr>
        <w:pStyle w:val="Heading2"/>
      </w:pPr>
      <w:bookmarkStart w:id="6" w:name="_Toc405451525"/>
      <w:r>
        <w:t>Use Cases</w:t>
      </w:r>
      <w:bookmarkEnd w:id="6"/>
    </w:p>
    <w:p w14:paraId="706A1F66" w14:textId="77777777" w:rsidR="001128D6" w:rsidRDefault="001128D6" w:rsidP="001128D6">
      <w:pPr>
        <w:pStyle w:val="Heading3"/>
      </w:pPr>
      <w:bookmarkStart w:id="7" w:name="_Toc405451526"/>
      <w:r>
        <w:t>Use Case 1</w:t>
      </w:r>
      <w:r w:rsidR="00461361">
        <w:t xml:space="preserve"> -</w:t>
      </w:r>
      <w:r w:rsidR="00461361" w:rsidRPr="00461361">
        <w:t xml:space="preserve"> </w:t>
      </w:r>
      <w:r w:rsidR="00461361">
        <w:t>Start new game</w:t>
      </w:r>
      <w:bookmarkEnd w:id="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1128D6" w14:paraId="5DC3D6D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38690" w14:textId="77777777" w:rsidR="001128D6" w:rsidRDefault="001128D6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1B8D" w14:textId="77777777" w:rsidR="001128D6" w:rsidRDefault="001128D6" w:rsidP="00A2419A">
            <w:pPr>
              <w:snapToGrid w:val="0"/>
              <w:spacing w:after="0" w:line="240" w:lineRule="auto"/>
            </w:pPr>
            <w:r>
              <w:t>Start new game</w:t>
            </w:r>
          </w:p>
        </w:tc>
      </w:tr>
      <w:tr w:rsidR="001128D6" w14:paraId="0E47D7E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7235F" w14:textId="77777777" w:rsidR="001128D6" w:rsidRDefault="001128D6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4BEBE" w14:textId="77777777" w:rsidR="001128D6" w:rsidRDefault="00BD4F9A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Prompt user to </w:t>
            </w:r>
            <w:r w:rsidR="001128D6">
              <w:t>cho</w:t>
            </w:r>
            <w:r>
              <w:t>o</w:t>
            </w:r>
            <w:r w:rsidR="001128D6">
              <w:t>se to play as registered user or guest</w:t>
            </w:r>
          </w:p>
          <w:p w14:paraId="20064097" w14:textId="77777777" w:rsidR="009075D2" w:rsidRDefault="00BD4F9A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User chooses to play as registered user or guest</w:t>
            </w:r>
          </w:p>
          <w:p w14:paraId="2AE891DC" w14:textId="77777777" w:rsidR="00383625" w:rsidRDefault="00383625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Prompt the user to ch</w:t>
            </w:r>
            <w:r w:rsidR="0042407A">
              <w:t>o</w:t>
            </w:r>
            <w:r>
              <w:t>ose number of players (1 or 2)</w:t>
            </w:r>
          </w:p>
          <w:p w14:paraId="373076D2" w14:textId="77777777" w:rsidR="00CC4233" w:rsidRDefault="00383625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User ch</w:t>
            </w:r>
            <w:r w:rsidR="00121B5A">
              <w:t>o</w:t>
            </w:r>
            <w:r>
              <w:t>oses number of players (1 or 2)</w:t>
            </w:r>
          </w:p>
          <w:p w14:paraId="594B1E38" w14:textId="77777777" w:rsidR="00257BD9" w:rsidRDefault="00257BD9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Refer to “Pick who goes first” use case</w:t>
            </w:r>
          </w:p>
          <w:p w14:paraId="31D33292" w14:textId="77777777" w:rsidR="001128D6" w:rsidRDefault="001128D6" w:rsidP="00813332">
            <w:pPr>
              <w:numPr>
                <w:ilvl w:val="0"/>
                <w:numId w:val="2"/>
              </w:numPr>
              <w:spacing w:after="0" w:line="240" w:lineRule="auto"/>
            </w:pPr>
            <w:r>
              <w:t>Start a new game</w:t>
            </w:r>
          </w:p>
        </w:tc>
      </w:tr>
      <w:tr w:rsidR="001128D6" w14:paraId="3F4548E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3313C8" w14:textId="77777777" w:rsidR="001128D6" w:rsidRDefault="001128D6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CF73" w14:textId="77777777" w:rsidR="001128D6" w:rsidRDefault="00740B49" w:rsidP="00A2419A">
            <w:pPr>
              <w:snapToGrid w:val="0"/>
              <w:spacing w:after="0" w:line="240" w:lineRule="auto"/>
            </w:pPr>
            <w:r>
              <w:t>Must choose to start new game or application is executed</w:t>
            </w:r>
          </w:p>
        </w:tc>
      </w:tr>
      <w:tr w:rsidR="001128D6" w14:paraId="3300975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B268D" w14:textId="77777777" w:rsidR="001128D6" w:rsidRDefault="001128D6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DE7E" w14:textId="77777777" w:rsidR="001128D6" w:rsidRDefault="00813332" w:rsidP="00A2419A">
            <w:pPr>
              <w:spacing w:after="0" w:line="240" w:lineRule="auto"/>
            </w:pPr>
            <w:r>
              <w:t>If “new game” is chosen through the game menu:</w:t>
            </w:r>
          </w:p>
          <w:p w14:paraId="0FA42B35" w14:textId="33ADFD68" w:rsidR="00A07538" w:rsidRDefault="00F51C84" w:rsidP="00951A89">
            <w:pPr>
              <w:spacing w:after="0" w:line="240" w:lineRule="auto"/>
              <w:ind w:left="782" w:hanging="422"/>
            </w:pPr>
            <w:r>
              <w:t>3.</w:t>
            </w:r>
            <w:r>
              <w:tab/>
            </w:r>
            <w:r w:rsidR="00A07538">
              <w:t>Prompt the user to choose number of players (1 or 2)</w:t>
            </w:r>
          </w:p>
          <w:p w14:paraId="0BB4BB8E" w14:textId="3A984D62" w:rsidR="00A07538" w:rsidRDefault="00F51C84" w:rsidP="00951A8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782" w:hanging="422"/>
            </w:pPr>
            <w:r>
              <w:t>User chooses number of players (1 or 2)</w:t>
            </w:r>
          </w:p>
          <w:p w14:paraId="2D792591" w14:textId="01617FA3" w:rsidR="00A07538" w:rsidRDefault="00F51C84" w:rsidP="00951A89">
            <w:pPr>
              <w:spacing w:after="0" w:line="240" w:lineRule="auto"/>
              <w:ind w:left="782" w:hanging="422"/>
            </w:pPr>
            <w:r>
              <w:t>5.</w:t>
            </w:r>
            <w:r>
              <w:tab/>
            </w:r>
            <w:r w:rsidR="00813332">
              <w:t>Refer to “pick who goes first” use case</w:t>
            </w:r>
          </w:p>
          <w:p w14:paraId="6CD142E7" w14:textId="146A5228" w:rsidR="00813332" w:rsidRDefault="00F51C84" w:rsidP="00951A89">
            <w:pPr>
              <w:spacing w:after="0" w:line="240" w:lineRule="auto"/>
              <w:ind w:left="782" w:hanging="422"/>
            </w:pPr>
            <w:r>
              <w:t>6.</w:t>
            </w:r>
            <w:r>
              <w:tab/>
            </w:r>
            <w:r w:rsidR="00813332">
              <w:t>Start a new game</w:t>
            </w:r>
          </w:p>
        </w:tc>
      </w:tr>
      <w:tr w:rsidR="001128D6" w14:paraId="58329460" w14:textId="77777777" w:rsidTr="00890E22">
        <w:trPr>
          <w:trHeight w:val="620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BBF04D" w14:textId="77777777" w:rsidR="001128D6" w:rsidRDefault="001128D6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9D2E" w14:textId="77777777" w:rsidR="009075D2" w:rsidRDefault="005648D9" w:rsidP="00250D02">
            <w:pPr>
              <w:spacing w:after="0" w:line="240" w:lineRule="auto"/>
              <w:ind w:left="782" w:hanging="422"/>
            </w:pPr>
            <w:r>
              <w:t>2.1</w:t>
            </w:r>
            <w:r w:rsidR="009075D2">
              <w:t>. If user chooses to play as registered user, refer to the “</w:t>
            </w:r>
            <w:r w:rsidR="000319DF">
              <w:t>P</w:t>
            </w:r>
            <w:r w:rsidR="009075D2">
              <w:t>lay as registered user” use case</w:t>
            </w:r>
          </w:p>
          <w:p w14:paraId="6EE0B411" w14:textId="77777777" w:rsidR="00934B3E" w:rsidRDefault="00934B3E" w:rsidP="00250D02">
            <w:pPr>
              <w:spacing w:after="0" w:line="240" w:lineRule="auto"/>
              <w:ind w:left="782" w:hanging="422"/>
            </w:pPr>
            <w:r>
              <w:t>2.2. If user chooses to play as guest, refer to the “guest” use case</w:t>
            </w:r>
          </w:p>
          <w:p w14:paraId="3D68DF85" w14:textId="77777777" w:rsidR="001128D6" w:rsidRDefault="005648D9" w:rsidP="00250D02">
            <w:pPr>
              <w:spacing w:after="0" w:line="240" w:lineRule="auto"/>
              <w:ind w:left="782" w:hanging="422"/>
            </w:pPr>
            <w:r>
              <w:t xml:space="preserve">4.1. </w:t>
            </w:r>
            <w:r w:rsidR="00CC4233">
              <w:t>If user chooses 1 player, refer to “Pick difficulty” use case</w:t>
            </w:r>
          </w:p>
          <w:p w14:paraId="7B53C828" w14:textId="77777777" w:rsidR="000319DF" w:rsidRDefault="000319DF" w:rsidP="00250D02">
            <w:pPr>
              <w:spacing w:after="0" w:line="240" w:lineRule="auto"/>
              <w:ind w:left="782" w:hanging="422"/>
            </w:pPr>
            <w:r>
              <w:t>4.2. If user chooses 2 player, refer to “Play as registered user”</w:t>
            </w:r>
          </w:p>
        </w:tc>
      </w:tr>
      <w:tr w:rsidR="001128D6" w14:paraId="12E56F6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30BCE" w14:textId="77777777" w:rsidR="001128D6" w:rsidRDefault="001128D6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AB04" w14:textId="77777777" w:rsidR="001128D6" w:rsidRDefault="001128D6" w:rsidP="00A2419A">
            <w:pPr>
              <w:spacing w:after="0" w:line="240" w:lineRule="auto"/>
            </w:pPr>
          </w:p>
        </w:tc>
      </w:tr>
    </w:tbl>
    <w:p w14:paraId="4FE5B089" w14:textId="77777777" w:rsidR="00951A89" w:rsidRDefault="00951A89" w:rsidP="007E089C">
      <w:pPr>
        <w:pStyle w:val="Heading3"/>
      </w:pPr>
    </w:p>
    <w:p w14:paraId="0B1C6663" w14:textId="77777777" w:rsidR="00951A89" w:rsidRDefault="00951A89">
      <w:pPr>
        <w:suppressAutoHyphens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6EE9530" w14:textId="39B26012" w:rsidR="007E089C" w:rsidRDefault="007B521A" w:rsidP="007E089C">
      <w:pPr>
        <w:pStyle w:val="Heading3"/>
      </w:pPr>
      <w:bookmarkStart w:id="8" w:name="_Toc405451527"/>
      <w:r>
        <w:lastRenderedPageBreak/>
        <w:t xml:space="preserve">Use Case </w:t>
      </w:r>
      <w:r w:rsidR="00CB4F79">
        <w:t>2</w:t>
      </w:r>
      <w:r w:rsidR="00461361">
        <w:t xml:space="preserve"> - Pick difficulty</w:t>
      </w:r>
      <w:bookmarkEnd w:id="8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7E089C" w14:paraId="51B4E0FA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DE07B7" w14:textId="77777777" w:rsidR="007E089C" w:rsidRDefault="007E089C" w:rsidP="00D7728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B094" w14:textId="77777777" w:rsidR="007E089C" w:rsidRDefault="00940941" w:rsidP="00D7728A">
            <w:pPr>
              <w:snapToGrid w:val="0"/>
              <w:spacing w:after="0" w:line="240" w:lineRule="auto"/>
            </w:pPr>
            <w:r>
              <w:t>Pick difficulty</w:t>
            </w:r>
          </w:p>
        </w:tc>
      </w:tr>
      <w:tr w:rsidR="007E089C" w14:paraId="1BD3BFCE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7AE0A" w14:textId="77777777" w:rsidR="007E089C" w:rsidRDefault="007E089C" w:rsidP="00D7728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7998" w14:textId="77777777" w:rsidR="007E089C" w:rsidRDefault="00C34FBE" w:rsidP="00813332">
            <w:pPr>
              <w:numPr>
                <w:ilvl w:val="0"/>
                <w:numId w:val="3"/>
              </w:numPr>
              <w:spacing w:after="0" w:line="240" w:lineRule="auto"/>
            </w:pPr>
            <w:r>
              <w:t>Prompt user with a selection of 3 difficulties</w:t>
            </w:r>
            <w:r w:rsidR="00935F31">
              <w:t xml:space="preserve"> (Easy, Medium, Hard)</w:t>
            </w:r>
          </w:p>
          <w:p w14:paraId="44E18C64" w14:textId="77777777" w:rsidR="00C34FBE" w:rsidRDefault="00F00C23" w:rsidP="00813332">
            <w:pPr>
              <w:numPr>
                <w:ilvl w:val="0"/>
                <w:numId w:val="3"/>
              </w:numPr>
              <w:spacing w:after="0" w:line="240" w:lineRule="auto"/>
            </w:pPr>
            <w:r>
              <w:t>User selects one of</w:t>
            </w:r>
            <w:r w:rsidR="00C34FBE">
              <w:t xml:space="preserve"> the 3 difficulties prompted</w:t>
            </w:r>
          </w:p>
        </w:tc>
      </w:tr>
      <w:tr w:rsidR="007E089C" w14:paraId="7A335357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215C2" w14:textId="77777777" w:rsidR="007E089C" w:rsidRDefault="007E089C" w:rsidP="00D7728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77BD" w14:textId="77777777" w:rsidR="007E089C" w:rsidRDefault="00F00C23" w:rsidP="00F00C23">
            <w:pPr>
              <w:snapToGrid w:val="0"/>
              <w:spacing w:after="0" w:line="240" w:lineRule="auto"/>
            </w:pPr>
            <w:r>
              <w:t>User must have selected to play the game as single player</w:t>
            </w:r>
          </w:p>
        </w:tc>
      </w:tr>
      <w:tr w:rsidR="007E089C" w14:paraId="395CDA6D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12DF7" w14:textId="77777777" w:rsidR="007E089C" w:rsidRDefault="007E089C" w:rsidP="00D7728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0BDD" w14:textId="77777777" w:rsidR="007E089C" w:rsidRDefault="00F169CD" w:rsidP="00D7728A">
            <w:pPr>
              <w:spacing w:after="0" w:line="240" w:lineRule="auto"/>
            </w:pPr>
            <w:r>
              <w:t>N/A</w:t>
            </w:r>
          </w:p>
        </w:tc>
      </w:tr>
      <w:tr w:rsidR="007E089C" w14:paraId="56431191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3469D4" w14:textId="77777777" w:rsidR="007E089C" w:rsidRDefault="007E089C" w:rsidP="00D7728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C8E1" w14:textId="77777777" w:rsidR="007E089C" w:rsidRDefault="001128D6" w:rsidP="00D7728A">
            <w:pPr>
              <w:spacing w:after="0" w:line="240" w:lineRule="auto"/>
            </w:pPr>
            <w:r>
              <w:t>N/A</w:t>
            </w:r>
          </w:p>
        </w:tc>
      </w:tr>
      <w:tr w:rsidR="007E089C" w14:paraId="0E45AF38" w14:textId="77777777" w:rsidTr="00940941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5B97F" w14:textId="77777777" w:rsidR="007E089C" w:rsidRDefault="007E089C" w:rsidP="00D7728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477" w14:textId="77777777" w:rsidR="007E089C" w:rsidRDefault="007E089C" w:rsidP="00D7728A">
            <w:pPr>
              <w:spacing w:after="0" w:line="240" w:lineRule="auto"/>
            </w:pPr>
          </w:p>
        </w:tc>
      </w:tr>
    </w:tbl>
    <w:p w14:paraId="225F9D7C" w14:textId="77777777" w:rsidR="00940941" w:rsidRDefault="00940941" w:rsidP="00940941">
      <w:pPr>
        <w:pStyle w:val="Heading3"/>
      </w:pPr>
      <w:bookmarkStart w:id="9" w:name="_Toc405451528"/>
      <w:r>
        <w:t xml:space="preserve">Use Case </w:t>
      </w:r>
      <w:r w:rsidR="00784DF4">
        <w:t>3</w:t>
      </w:r>
      <w:r w:rsidR="00461361">
        <w:t xml:space="preserve"> - Login</w:t>
      </w:r>
      <w:bookmarkEnd w:id="9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14:paraId="1785DD9D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962FB" w14:textId="77777777"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1538" w14:textId="77777777" w:rsidR="00940941" w:rsidRDefault="001128D6" w:rsidP="00A2419A">
            <w:pPr>
              <w:snapToGrid w:val="0"/>
              <w:spacing w:after="0" w:line="240" w:lineRule="auto"/>
            </w:pPr>
            <w:r>
              <w:t>Login</w:t>
            </w:r>
          </w:p>
        </w:tc>
      </w:tr>
      <w:tr w:rsidR="00940941" w14:paraId="0E01CDE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938277" w14:textId="77777777"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C13" w14:textId="77777777" w:rsidR="00940941" w:rsidRDefault="00AC62C9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Prompt user for username</w:t>
            </w:r>
          </w:p>
          <w:p w14:paraId="44A1BB43" w14:textId="77777777" w:rsidR="00AC62C9" w:rsidRDefault="00AC62C9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User enters username</w:t>
            </w:r>
          </w:p>
          <w:p w14:paraId="0B99C253" w14:textId="77777777" w:rsidR="00FF04A9" w:rsidRDefault="00FF04A9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Check if the username exists</w:t>
            </w:r>
          </w:p>
          <w:p w14:paraId="24C09A7C" w14:textId="77777777" w:rsidR="00637FC1" w:rsidRDefault="00637FC1" w:rsidP="00813332">
            <w:pPr>
              <w:numPr>
                <w:ilvl w:val="0"/>
                <w:numId w:val="4"/>
              </w:numPr>
              <w:spacing w:after="0" w:line="240" w:lineRule="auto"/>
            </w:pPr>
            <w:r>
              <w:t>If the username exists prompt the user with dialog box to login or cancel</w:t>
            </w:r>
          </w:p>
          <w:p w14:paraId="0BF34098" w14:textId="77777777" w:rsidR="00637FC1" w:rsidRDefault="00637FC1" w:rsidP="00637FC1">
            <w:pPr>
              <w:spacing w:after="0" w:line="240" w:lineRule="auto"/>
            </w:pPr>
          </w:p>
        </w:tc>
      </w:tr>
      <w:tr w:rsidR="00940941" w14:paraId="7B17250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3EF3A" w14:textId="77777777"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70A5" w14:textId="77777777" w:rsidR="00940941" w:rsidRDefault="001128D6" w:rsidP="001128D6">
            <w:pPr>
              <w:snapToGrid w:val="0"/>
              <w:spacing w:after="0" w:line="240" w:lineRule="auto"/>
            </w:pPr>
            <w:r>
              <w:t>Player must have registered</w:t>
            </w:r>
          </w:p>
        </w:tc>
      </w:tr>
      <w:tr w:rsidR="00940941" w14:paraId="4DD56D8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5965A" w14:textId="77777777"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D5BD" w14:textId="77777777" w:rsidR="00940941" w:rsidRDefault="00F169CD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 xml:space="preserve">Username </w:t>
            </w:r>
            <w:r w:rsidR="00611732">
              <w:t>contains more than 25 characters</w:t>
            </w:r>
          </w:p>
          <w:p w14:paraId="60355B5F" w14:textId="77777777" w:rsidR="00F169CD" w:rsidRDefault="00F169CD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is blank</w:t>
            </w:r>
          </w:p>
          <w:p w14:paraId="79FF2FB0" w14:textId="77777777" w:rsidR="00F169CD" w:rsidRDefault="00F169CD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 xml:space="preserve">Username contains </w:t>
            </w:r>
            <w:r w:rsidR="00611732">
              <w:t>characters other than</w:t>
            </w:r>
            <w:r w:rsidR="00611732">
              <w:br/>
              <w:t>[a-zA-Z0-9 ]</w:t>
            </w:r>
          </w:p>
        </w:tc>
      </w:tr>
      <w:tr w:rsidR="00940941" w14:paraId="3C9D1C1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76774" w14:textId="77777777"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8257" w14:textId="77777777" w:rsidR="00637FC1" w:rsidRDefault="00637FC1" w:rsidP="00813332">
            <w:pPr>
              <w:numPr>
                <w:ilvl w:val="1"/>
                <w:numId w:val="4"/>
              </w:numPr>
              <w:spacing w:after="0" w:line="240" w:lineRule="auto"/>
            </w:pPr>
            <w:r>
              <w:t xml:space="preserve">If the username does not exist prompt user with dialog box to register or try again </w:t>
            </w:r>
          </w:p>
        </w:tc>
      </w:tr>
      <w:tr w:rsidR="00940941" w14:paraId="25D83B4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BB269" w14:textId="77777777"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6359" w14:textId="77777777" w:rsidR="00940941" w:rsidRDefault="00940941" w:rsidP="00A2419A">
            <w:pPr>
              <w:spacing w:after="0" w:line="240" w:lineRule="auto"/>
            </w:pPr>
          </w:p>
        </w:tc>
      </w:tr>
    </w:tbl>
    <w:p w14:paraId="5CE628C0" w14:textId="57C1FBDA" w:rsidR="00B779FA" w:rsidRDefault="00B779FA" w:rsidP="00B779FA">
      <w:pPr>
        <w:pStyle w:val="Heading3"/>
      </w:pPr>
      <w:bookmarkStart w:id="10" w:name="_Toc405451529"/>
      <w:r>
        <w:t>Use Case 4 - Logout</w:t>
      </w:r>
      <w:bookmarkEnd w:id="10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B779FA" w14:paraId="609B44EA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6409E" w14:textId="77777777" w:rsidR="00B779FA" w:rsidRDefault="00B779FA" w:rsidP="00B779F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B255" w14:textId="4F0BA397" w:rsidR="00B779FA" w:rsidRDefault="006C48B5" w:rsidP="00B779FA">
            <w:pPr>
              <w:snapToGrid w:val="0"/>
              <w:spacing w:after="0" w:line="240" w:lineRule="auto"/>
            </w:pPr>
            <w:r>
              <w:t>Logout</w:t>
            </w:r>
          </w:p>
        </w:tc>
      </w:tr>
      <w:tr w:rsidR="00B779FA" w14:paraId="6F131831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F9D46" w14:textId="77777777" w:rsidR="00B779FA" w:rsidRDefault="00B779FA" w:rsidP="00B779F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F7DE" w14:textId="77777777" w:rsidR="00B779FA" w:rsidRDefault="00483355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User selects Main Menu</w:t>
            </w:r>
          </w:p>
          <w:p w14:paraId="102857A7" w14:textId="77777777" w:rsidR="008D4D16" w:rsidRDefault="00483355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Main Menu</w:t>
            </w:r>
            <w:r w:rsidR="008D4D16">
              <w:t xml:space="preserve"> is displayed </w:t>
            </w:r>
          </w:p>
          <w:p w14:paraId="2B4FBB83" w14:textId="77777777" w:rsidR="008D4D16" w:rsidRDefault="008D4D16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User chooses Logout</w:t>
            </w:r>
          </w:p>
          <w:p w14:paraId="04874BD2" w14:textId="77777777" w:rsidR="008D4D16" w:rsidRDefault="008D4D16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“Logged out” confirmation prompt</w:t>
            </w:r>
          </w:p>
          <w:p w14:paraId="0D4E0F2F" w14:textId="77777777" w:rsidR="00C00878" w:rsidRDefault="008D4D16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User confirms Logout</w:t>
            </w:r>
          </w:p>
          <w:p w14:paraId="6BB3E2DD" w14:textId="3AD94450" w:rsidR="00483355" w:rsidRDefault="00483355" w:rsidP="00483355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lastRenderedPageBreak/>
              <w:t xml:space="preserve"> </w:t>
            </w:r>
            <w:r w:rsidR="00143928">
              <w:t>Refer to “Login” use case</w:t>
            </w:r>
          </w:p>
        </w:tc>
      </w:tr>
      <w:tr w:rsidR="00B779FA" w14:paraId="633DD685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3FCD2" w14:textId="55747747" w:rsidR="00B779FA" w:rsidRDefault="00B779FA" w:rsidP="00B779FA">
            <w:pPr>
              <w:snapToGrid w:val="0"/>
            </w:pPr>
            <w:r>
              <w:lastRenderedPageBreak/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E938" w14:textId="1FA96B91" w:rsidR="00B779FA" w:rsidRDefault="00483355" w:rsidP="00B779FA">
            <w:pPr>
              <w:snapToGrid w:val="0"/>
              <w:spacing w:after="0" w:line="240" w:lineRule="auto"/>
            </w:pPr>
            <w:r>
              <w:t>While logged in during current game</w:t>
            </w:r>
          </w:p>
        </w:tc>
      </w:tr>
      <w:tr w:rsidR="00B779FA" w14:paraId="3DEDA054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B899A" w14:textId="77777777" w:rsidR="00B779FA" w:rsidRDefault="00B779FA" w:rsidP="00B779F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83B6" w14:textId="3C1E9205" w:rsidR="00B779FA" w:rsidRDefault="00143928" w:rsidP="00143928">
            <w:pPr>
              <w:spacing w:after="0" w:line="240" w:lineRule="auto"/>
            </w:pPr>
            <w:r>
              <w:t>N/A</w:t>
            </w:r>
          </w:p>
        </w:tc>
      </w:tr>
      <w:tr w:rsidR="00B779FA" w14:paraId="26A99927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C8DBB" w14:textId="77777777" w:rsidR="00B779FA" w:rsidRDefault="00B779FA" w:rsidP="00B779F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2942" w14:textId="7BD4A54D" w:rsidR="00B779FA" w:rsidRDefault="00143928" w:rsidP="006C48B5">
            <w:pPr>
              <w:spacing w:after="0" w:line="240" w:lineRule="auto"/>
            </w:pPr>
            <w:r>
              <w:t>N/A</w:t>
            </w:r>
          </w:p>
        </w:tc>
      </w:tr>
      <w:tr w:rsidR="00B779FA" w14:paraId="737F4786" w14:textId="77777777" w:rsidTr="00B779F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52E48" w14:textId="77777777" w:rsidR="00B779FA" w:rsidRDefault="00B779FA" w:rsidP="00B779F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5413" w14:textId="619904F8" w:rsidR="00B779FA" w:rsidRDefault="00B779FA" w:rsidP="00B779FA">
            <w:pPr>
              <w:spacing w:after="0" w:line="240" w:lineRule="auto"/>
            </w:pPr>
          </w:p>
        </w:tc>
      </w:tr>
    </w:tbl>
    <w:p w14:paraId="7365F1FE" w14:textId="75B85926" w:rsidR="00AB3B01" w:rsidRDefault="00AB3B01" w:rsidP="00AB3B01">
      <w:pPr>
        <w:pStyle w:val="Heading3"/>
      </w:pPr>
      <w:bookmarkStart w:id="11" w:name="_Toc405451530"/>
      <w:r>
        <w:t xml:space="preserve">Use Case </w:t>
      </w:r>
      <w:r w:rsidR="00E7222E">
        <w:t>5</w:t>
      </w:r>
      <w:r w:rsidR="00461361">
        <w:t xml:space="preserve"> - Register</w:t>
      </w:r>
      <w:bookmarkEnd w:id="11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AB3B01" w14:paraId="09735463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1A51F" w14:textId="77777777" w:rsidR="00AB3B01" w:rsidRDefault="00AB3B01" w:rsidP="005F37BC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55E0" w14:textId="77777777" w:rsidR="00AB3B01" w:rsidRDefault="00445813" w:rsidP="005F37BC">
            <w:pPr>
              <w:snapToGrid w:val="0"/>
              <w:spacing w:after="0" w:line="240" w:lineRule="auto"/>
            </w:pPr>
            <w:r>
              <w:t>Register</w:t>
            </w:r>
          </w:p>
        </w:tc>
      </w:tr>
      <w:tr w:rsidR="00AB3B01" w14:paraId="1517078A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8FD8F" w14:textId="77777777" w:rsidR="00AB3B01" w:rsidRDefault="00AB3B01" w:rsidP="005F37BC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1524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Prompt user for username</w:t>
            </w:r>
          </w:p>
          <w:p w14:paraId="65CBD6C6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User enters username</w:t>
            </w:r>
          </w:p>
          <w:p w14:paraId="57FB5BD2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Check if the username does not exist</w:t>
            </w:r>
          </w:p>
          <w:p w14:paraId="60FE64B9" w14:textId="77777777" w:rsidR="00F57D32" w:rsidRDefault="00F57D32" w:rsidP="00813332">
            <w:pPr>
              <w:numPr>
                <w:ilvl w:val="0"/>
                <w:numId w:val="5"/>
              </w:numPr>
              <w:spacing w:after="0" w:line="240" w:lineRule="auto"/>
            </w:pPr>
            <w:r>
              <w:t>If the username</w:t>
            </w:r>
            <w:r w:rsidR="00BE42C7">
              <w:t xml:space="preserve"> does not exist</w:t>
            </w:r>
            <w:r>
              <w:t xml:space="preserve"> prompt the user with dialog box to </w:t>
            </w:r>
            <w:r w:rsidR="00AB1154">
              <w:t xml:space="preserve">create a new user with the username </w:t>
            </w:r>
            <w:r w:rsidR="00E10357">
              <w:t>inputted</w:t>
            </w:r>
            <w:r>
              <w:t xml:space="preserve"> or cancel</w:t>
            </w:r>
          </w:p>
          <w:p w14:paraId="1A6AFA75" w14:textId="77777777" w:rsidR="00AB3B01" w:rsidRDefault="00AB3B01" w:rsidP="005F37BC">
            <w:pPr>
              <w:spacing w:after="0" w:line="240" w:lineRule="auto"/>
            </w:pPr>
          </w:p>
        </w:tc>
      </w:tr>
      <w:tr w:rsidR="00AB3B01" w14:paraId="70CAA810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F2FB" w14:textId="77777777" w:rsidR="00AB3B01" w:rsidRDefault="00AB3B01" w:rsidP="005F37BC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435A" w14:textId="77777777" w:rsidR="00AB3B01" w:rsidRDefault="0048588E" w:rsidP="005F37BC">
            <w:pPr>
              <w:snapToGrid w:val="0"/>
              <w:spacing w:after="0" w:line="240" w:lineRule="auto"/>
            </w:pPr>
            <w:r>
              <w:t>Player must have chosen to register</w:t>
            </w:r>
          </w:p>
        </w:tc>
      </w:tr>
      <w:tr w:rsidR="00AB3B01" w14:paraId="3AB074DF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E5BE2" w14:textId="77777777" w:rsidR="00AB3B01" w:rsidRDefault="00AB3B01" w:rsidP="005F37BC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C07F" w14:textId="77777777" w:rsidR="00611732" w:rsidRDefault="00611732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contains more than 25 characters</w:t>
            </w:r>
          </w:p>
          <w:p w14:paraId="64E0A858" w14:textId="77777777" w:rsidR="00611732" w:rsidRDefault="00611732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is blank</w:t>
            </w:r>
          </w:p>
          <w:p w14:paraId="19A71A81" w14:textId="77777777" w:rsidR="00AB3B01" w:rsidRDefault="00611732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Username contains characters other than</w:t>
            </w:r>
            <w:r>
              <w:br/>
              <w:t>[a-zA-Z0-9 ]</w:t>
            </w:r>
          </w:p>
        </w:tc>
      </w:tr>
      <w:tr w:rsidR="00AB3B01" w14:paraId="5425B87F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056B8" w14:textId="77777777" w:rsidR="00AB3B01" w:rsidRDefault="00AB3B01" w:rsidP="005F37BC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A42A" w14:textId="77777777" w:rsidR="00AB3B01" w:rsidRDefault="009C7297" w:rsidP="00813332">
            <w:pPr>
              <w:numPr>
                <w:ilvl w:val="1"/>
                <w:numId w:val="5"/>
              </w:numPr>
              <w:spacing w:after="0" w:line="240" w:lineRule="auto"/>
            </w:pPr>
            <w:r>
              <w:t>If the username exists prompt user with dialog box to login or try another username</w:t>
            </w:r>
          </w:p>
        </w:tc>
      </w:tr>
      <w:tr w:rsidR="00AB3B01" w14:paraId="14BDDF78" w14:textId="77777777" w:rsidTr="005F37BC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3C6CA" w14:textId="77777777" w:rsidR="00AB3B01" w:rsidRDefault="00AB3B01" w:rsidP="005F37BC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0760" w14:textId="77777777" w:rsidR="00AB3B01" w:rsidRDefault="00AB3B01" w:rsidP="005F37BC">
            <w:pPr>
              <w:spacing w:after="0" w:line="240" w:lineRule="auto"/>
            </w:pPr>
          </w:p>
        </w:tc>
      </w:tr>
    </w:tbl>
    <w:p w14:paraId="56872AC8" w14:textId="77777777" w:rsidR="00951A89" w:rsidRDefault="00951A89" w:rsidP="00AB3B01">
      <w:pPr>
        <w:pStyle w:val="Heading3"/>
        <w:numPr>
          <w:ilvl w:val="0"/>
          <w:numId w:val="0"/>
        </w:numPr>
        <w:ind w:firstLine="720"/>
      </w:pPr>
    </w:p>
    <w:p w14:paraId="6480835E" w14:textId="77777777" w:rsidR="00951A89" w:rsidRDefault="00951A89">
      <w:pPr>
        <w:suppressAutoHyphens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5332C028" w14:textId="1A811147" w:rsidR="00940941" w:rsidRDefault="00940941" w:rsidP="00AB3B01">
      <w:pPr>
        <w:pStyle w:val="Heading3"/>
        <w:numPr>
          <w:ilvl w:val="0"/>
          <w:numId w:val="0"/>
        </w:numPr>
        <w:ind w:firstLine="720"/>
      </w:pPr>
      <w:bookmarkStart w:id="12" w:name="_Toc405451531"/>
      <w:r>
        <w:lastRenderedPageBreak/>
        <w:t xml:space="preserve">Use Case </w:t>
      </w:r>
      <w:r w:rsidR="00E7222E">
        <w:t>6</w:t>
      </w:r>
      <w:r w:rsidR="00461361">
        <w:t xml:space="preserve"> - Play as guest</w:t>
      </w:r>
      <w:bookmarkEnd w:id="12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940941" w14:paraId="1A29AC13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295E5" w14:textId="77777777" w:rsidR="00940941" w:rsidRDefault="00940941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6A74" w14:textId="77777777" w:rsidR="00940941" w:rsidRDefault="00246320" w:rsidP="00A2419A">
            <w:pPr>
              <w:snapToGrid w:val="0"/>
              <w:spacing w:after="0" w:line="240" w:lineRule="auto"/>
            </w:pPr>
            <w:r>
              <w:t xml:space="preserve">Play as </w:t>
            </w:r>
            <w:r w:rsidR="00A95A69">
              <w:t>guest</w:t>
            </w:r>
          </w:p>
        </w:tc>
      </w:tr>
      <w:tr w:rsidR="00940941" w14:paraId="3B0C290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B16C4" w14:textId="77777777" w:rsidR="00940941" w:rsidRDefault="00940941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2A14" w14:textId="77777777" w:rsidR="00940941" w:rsidRDefault="00E87CBF" w:rsidP="00813332">
            <w:pPr>
              <w:numPr>
                <w:ilvl w:val="0"/>
                <w:numId w:val="6"/>
              </w:numPr>
              <w:spacing w:after="0" w:line="240" w:lineRule="auto"/>
            </w:pPr>
            <w:r>
              <w:t>The user continues to play as guest</w:t>
            </w:r>
          </w:p>
        </w:tc>
      </w:tr>
      <w:tr w:rsidR="00940941" w14:paraId="734A20D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F546D" w14:textId="77777777" w:rsidR="00940941" w:rsidRDefault="00940941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B3BE" w14:textId="77777777" w:rsidR="00940941" w:rsidRDefault="00E218ED" w:rsidP="001128D6">
            <w:pPr>
              <w:snapToGrid w:val="0"/>
              <w:spacing w:after="0" w:line="240" w:lineRule="auto"/>
            </w:pPr>
            <w:r>
              <w:t>Player must have selected to play as guest</w:t>
            </w:r>
            <w:r w:rsidR="000A6FFD">
              <w:t xml:space="preserve"> and the user must be starting a new game</w:t>
            </w:r>
          </w:p>
        </w:tc>
      </w:tr>
      <w:tr w:rsidR="00940941" w14:paraId="4DDFC6A4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AC75F" w14:textId="77777777" w:rsidR="00940941" w:rsidRDefault="00940941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8936" w14:textId="77777777" w:rsidR="00940941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940941" w14:paraId="48E9DFA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45C3E" w14:textId="77777777" w:rsidR="00940941" w:rsidRDefault="00940941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881F" w14:textId="77777777" w:rsidR="00940941" w:rsidRDefault="00A2419A" w:rsidP="00A2419A">
            <w:pPr>
              <w:spacing w:after="0" w:line="240" w:lineRule="auto"/>
            </w:pPr>
            <w:r>
              <w:t>N/A</w:t>
            </w:r>
          </w:p>
        </w:tc>
      </w:tr>
      <w:tr w:rsidR="00940941" w14:paraId="6B360B08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370EEB" w14:textId="77777777" w:rsidR="00940941" w:rsidRDefault="00940941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3F1E" w14:textId="77777777" w:rsidR="00940941" w:rsidRDefault="00940941" w:rsidP="00A2419A">
            <w:pPr>
              <w:spacing w:after="0" w:line="240" w:lineRule="auto"/>
            </w:pPr>
          </w:p>
        </w:tc>
      </w:tr>
    </w:tbl>
    <w:p w14:paraId="13522766" w14:textId="249C319A" w:rsidR="00CE7FAC" w:rsidRDefault="00CE7FAC" w:rsidP="00CE7FAC">
      <w:pPr>
        <w:pStyle w:val="Heading3"/>
      </w:pPr>
      <w:bookmarkStart w:id="13" w:name="_Toc405451532"/>
      <w:r>
        <w:t xml:space="preserve">Use Case </w:t>
      </w:r>
      <w:r w:rsidR="00E7222E">
        <w:t>7</w:t>
      </w:r>
      <w:r w:rsidR="00461361">
        <w:t xml:space="preserve"> - Game completed</w:t>
      </w:r>
      <w:bookmarkEnd w:id="13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3361492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E2056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6A7F" w14:textId="77777777" w:rsidR="00CE7FAC" w:rsidRDefault="009C22B4" w:rsidP="00A2419A">
            <w:pPr>
              <w:snapToGrid w:val="0"/>
              <w:spacing w:after="0" w:line="240" w:lineRule="auto"/>
            </w:pPr>
            <w:r>
              <w:t>Game completed</w:t>
            </w:r>
          </w:p>
        </w:tc>
      </w:tr>
      <w:tr w:rsidR="00CE7FAC" w14:paraId="22DB8B0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402DCB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894E" w14:textId="77777777" w:rsidR="00AA57ED" w:rsidRDefault="00652E42" w:rsidP="00813332">
            <w:pPr>
              <w:numPr>
                <w:ilvl w:val="0"/>
                <w:numId w:val="7"/>
              </w:numPr>
              <w:spacing w:after="0" w:line="240" w:lineRule="auto"/>
            </w:pPr>
            <w:r>
              <w:t>Refer to “update player history” use case</w:t>
            </w:r>
          </w:p>
          <w:p w14:paraId="6F8556E4" w14:textId="1CB418CF" w:rsidR="008426F8" w:rsidRDefault="005A32A2" w:rsidP="00813332">
            <w:pPr>
              <w:numPr>
                <w:ilvl w:val="0"/>
                <w:numId w:val="7"/>
              </w:numPr>
              <w:spacing w:after="0" w:line="240" w:lineRule="auto"/>
            </w:pPr>
            <w:r>
              <w:t>Prompt user</w:t>
            </w:r>
            <w:r w:rsidR="009D1676">
              <w:t xml:space="preserve"> if 1</w:t>
            </w:r>
            <w:r w:rsidR="009D1676" w:rsidRPr="009D1676">
              <w:rPr>
                <w:vertAlign w:val="superscript"/>
              </w:rPr>
              <w:t>st</w:t>
            </w:r>
            <w:r w:rsidR="009D1676">
              <w:t xml:space="preserve"> player wins, 2</w:t>
            </w:r>
            <w:r w:rsidR="009D1676" w:rsidRPr="009D1676">
              <w:rPr>
                <w:vertAlign w:val="superscript"/>
              </w:rPr>
              <w:t>nd</w:t>
            </w:r>
            <w:r w:rsidR="009D1676">
              <w:t xml:space="preserve"> player wins, or game results in a tie</w:t>
            </w:r>
          </w:p>
          <w:p w14:paraId="696355B2" w14:textId="5FC4DF84" w:rsidR="00CE7FAC" w:rsidRDefault="008426F8" w:rsidP="00813332">
            <w:pPr>
              <w:numPr>
                <w:ilvl w:val="0"/>
                <w:numId w:val="7"/>
              </w:numPr>
              <w:spacing w:after="0" w:line="240" w:lineRule="auto"/>
            </w:pPr>
            <w:r>
              <w:t>Us</w:t>
            </w:r>
            <w:r w:rsidR="009D1676">
              <w:t>er confirms message to start</w:t>
            </w:r>
            <w:r>
              <w:t xml:space="preserve"> new game</w:t>
            </w:r>
          </w:p>
        </w:tc>
      </w:tr>
      <w:tr w:rsidR="00CE7FAC" w14:paraId="63F2893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1143C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1E56" w14:textId="77777777" w:rsidR="00CE7FAC" w:rsidRDefault="00CE7FAC" w:rsidP="00A2419A">
            <w:pPr>
              <w:snapToGrid w:val="0"/>
              <w:spacing w:after="0" w:line="240" w:lineRule="auto"/>
            </w:pPr>
            <w:r>
              <w:t>Current game is finished (win, lose, or draw).</w:t>
            </w:r>
          </w:p>
        </w:tc>
      </w:tr>
      <w:tr w:rsidR="00CE7FAC" w14:paraId="4DC9BD0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77AEA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6515" w14:textId="77777777"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2C8AFEA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6A78A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1003" w14:textId="3C29EE80" w:rsidR="008426F8" w:rsidRDefault="009D1676" w:rsidP="009D1676">
            <w:pPr>
              <w:spacing w:after="0" w:line="240" w:lineRule="auto"/>
            </w:pPr>
            <w:r>
              <w:t>N/A</w:t>
            </w:r>
          </w:p>
        </w:tc>
      </w:tr>
    </w:tbl>
    <w:p w14:paraId="6B585C61" w14:textId="65FF9330" w:rsidR="00CE7FAC" w:rsidRDefault="00CE7FAC" w:rsidP="00092D1F">
      <w:pPr>
        <w:pStyle w:val="Heading3"/>
      </w:pPr>
      <w:bookmarkStart w:id="14" w:name="_Toc405451533"/>
      <w:r>
        <w:t xml:space="preserve">Use Case </w:t>
      </w:r>
      <w:r w:rsidR="00E7222E">
        <w:t>8</w:t>
      </w:r>
      <w:r w:rsidR="00461361">
        <w:t xml:space="preserve"> - Re</w:t>
      </w:r>
      <w:r w:rsidR="00997AA0">
        <w:t>start</w:t>
      </w:r>
      <w:bookmarkEnd w:id="14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6579ADCC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DCDDEA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2A68" w14:textId="6CB35028" w:rsidR="00CE7FAC" w:rsidRDefault="00997AA0" w:rsidP="00A2419A">
            <w:pPr>
              <w:snapToGrid w:val="0"/>
              <w:spacing w:after="0" w:line="240" w:lineRule="auto"/>
            </w:pPr>
            <w:r>
              <w:t>Restart</w:t>
            </w:r>
          </w:p>
        </w:tc>
      </w:tr>
      <w:tr w:rsidR="00CE7FAC" w14:paraId="087A62B2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D5908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4D4B" w14:textId="77777777" w:rsidR="005F37BC" w:rsidRDefault="00231088" w:rsidP="00813332">
            <w:pPr>
              <w:numPr>
                <w:ilvl w:val="0"/>
                <w:numId w:val="8"/>
              </w:numPr>
              <w:spacing w:after="0" w:line="240" w:lineRule="auto"/>
            </w:pPr>
            <w:r>
              <w:t>The board is cleared of all stones</w:t>
            </w:r>
          </w:p>
          <w:p w14:paraId="1B25E00F" w14:textId="77777777" w:rsidR="00997AA0" w:rsidRDefault="00997AA0" w:rsidP="00997AA0">
            <w:pPr>
              <w:numPr>
                <w:ilvl w:val="0"/>
                <w:numId w:val="8"/>
              </w:numPr>
              <w:spacing w:after="0" w:line="240" w:lineRule="auto"/>
            </w:pPr>
            <w:r>
              <w:t>Previous options are still valid</w:t>
            </w:r>
          </w:p>
          <w:p w14:paraId="162AF15E" w14:textId="17116E5A" w:rsidR="00997AA0" w:rsidRDefault="00997AA0" w:rsidP="00997AA0">
            <w:pPr>
              <w:numPr>
                <w:ilvl w:val="0"/>
                <w:numId w:val="8"/>
              </w:numPr>
              <w:spacing w:after="0" w:line="240" w:lineRule="auto"/>
            </w:pPr>
            <w:r>
              <w:t>Restarts game</w:t>
            </w:r>
          </w:p>
        </w:tc>
      </w:tr>
      <w:tr w:rsidR="00CE7FAC" w14:paraId="4B8D59C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8EBFA" w14:textId="4820B20C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C131" w14:textId="77777777" w:rsidR="00CE7FAC" w:rsidRDefault="00611732" w:rsidP="00A2419A">
            <w:pPr>
              <w:snapToGrid w:val="0"/>
              <w:spacing w:after="0" w:line="240" w:lineRule="auto"/>
            </w:pPr>
            <w:r>
              <w:t>N/A</w:t>
            </w:r>
          </w:p>
        </w:tc>
      </w:tr>
      <w:tr w:rsidR="00CE7FAC" w14:paraId="21F6930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B07FC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015A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0ACCCD4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72D893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23E4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37C91D97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BE266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5972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39810605" w14:textId="5EC26D7D" w:rsidR="00CE7FAC" w:rsidRDefault="00CE7FAC" w:rsidP="00CE7FAC">
      <w:pPr>
        <w:pStyle w:val="Heading3"/>
      </w:pPr>
      <w:bookmarkStart w:id="15" w:name="_Toc405451534"/>
      <w:r>
        <w:lastRenderedPageBreak/>
        <w:t xml:space="preserve">Use Case </w:t>
      </w:r>
      <w:r w:rsidR="00E7222E">
        <w:t>9</w:t>
      </w:r>
      <w:r w:rsidR="00461361">
        <w:t xml:space="preserve"> - Pick who goes first</w:t>
      </w:r>
      <w:bookmarkEnd w:id="15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0A89145E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D0B154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B03E" w14:textId="77777777" w:rsidR="00CE7FAC" w:rsidRDefault="005B5923" w:rsidP="00A2419A">
            <w:pPr>
              <w:snapToGrid w:val="0"/>
              <w:spacing w:after="0" w:line="240" w:lineRule="auto"/>
            </w:pPr>
            <w:r>
              <w:t>Pick who goes first</w:t>
            </w:r>
          </w:p>
        </w:tc>
      </w:tr>
      <w:tr w:rsidR="00CE7FAC" w14:paraId="538F599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F0575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32E5" w14:textId="77777777" w:rsidR="005B5923" w:rsidRDefault="005B5923" w:rsidP="00813332">
            <w:pPr>
              <w:numPr>
                <w:ilvl w:val="0"/>
                <w:numId w:val="9"/>
              </w:numPr>
              <w:spacing w:after="0" w:line="240" w:lineRule="auto"/>
            </w:pPr>
            <w:r>
              <w:t>Prompt user to choose who goes first</w:t>
            </w:r>
          </w:p>
          <w:p w14:paraId="476A496B" w14:textId="77777777" w:rsidR="00CE7FAC" w:rsidRDefault="005B5923" w:rsidP="00813332">
            <w:pPr>
              <w:numPr>
                <w:ilvl w:val="0"/>
                <w:numId w:val="9"/>
              </w:numPr>
              <w:spacing w:after="0" w:line="240" w:lineRule="auto"/>
            </w:pPr>
            <w:r>
              <w:t>User chooses who goes first</w:t>
            </w:r>
          </w:p>
        </w:tc>
      </w:tr>
      <w:tr w:rsidR="00CE7FAC" w14:paraId="17F78C0A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E1B1A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9554" w14:textId="5BB30771" w:rsidR="00CE7FAC" w:rsidRDefault="00BD73E9" w:rsidP="00A2419A">
            <w:pPr>
              <w:snapToGrid w:val="0"/>
              <w:spacing w:after="0" w:line="240" w:lineRule="auto"/>
            </w:pPr>
            <w:r>
              <w:t>A new game must be initialized</w:t>
            </w:r>
          </w:p>
        </w:tc>
      </w:tr>
      <w:tr w:rsidR="00CE7FAC" w14:paraId="5F68EBF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40AEA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37E17" w14:textId="77777777"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0E9FDF2B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1DBCA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CBE5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7481A05A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413955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3B03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2BF19ABA" w14:textId="6A217B2B" w:rsidR="00CE7FAC" w:rsidRDefault="00CE7FAC" w:rsidP="00CE7FAC">
      <w:pPr>
        <w:pStyle w:val="Heading3"/>
      </w:pPr>
      <w:bookmarkStart w:id="16" w:name="_Toc405451535"/>
      <w:r>
        <w:t xml:space="preserve">Use Case </w:t>
      </w:r>
      <w:r w:rsidR="00E7222E">
        <w:t>10</w:t>
      </w:r>
      <w:r w:rsidR="00461361">
        <w:t xml:space="preserve"> - Place a stone on the board</w:t>
      </w:r>
      <w:bookmarkEnd w:id="16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0AF2BA26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99920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4C5F" w14:textId="77777777" w:rsidR="00CE7FAC" w:rsidRDefault="00092D1F" w:rsidP="00A2419A">
            <w:pPr>
              <w:snapToGrid w:val="0"/>
              <w:spacing w:after="0" w:line="240" w:lineRule="auto"/>
            </w:pPr>
            <w:r>
              <w:t>Place a stone on the board</w:t>
            </w:r>
          </w:p>
        </w:tc>
      </w:tr>
      <w:tr w:rsidR="00CE7FAC" w14:paraId="4F9FA31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BEAEB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0C2B" w14:textId="77777777" w:rsidR="00CE7FAC" w:rsidRDefault="00AA13EA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Actor</w:t>
            </w:r>
            <w:r w:rsidR="00B4226D">
              <w:t xml:space="preserve"> selects the tile they wish to place their stone on.</w:t>
            </w:r>
          </w:p>
          <w:p w14:paraId="376F9C72" w14:textId="77777777" w:rsidR="00B4226D" w:rsidRDefault="00B4226D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Check if the tile selected is occupied</w:t>
            </w:r>
          </w:p>
          <w:p w14:paraId="4FD19E8D" w14:textId="77777777" w:rsidR="00C9682B" w:rsidRDefault="00C9682B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Place stone on tile selected</w:t>
            </w:r>
          </w:p>
          <w:p w14:paraId="37BC5898" w14:textId="77777777" w:rsidR="00C9682B" w:rsidRDefault="00461361" w:rsidP="00813332">
            <w:pPr>
              <w:numPr>
                <w:ilvl w:val="0"/>
                <w:numId w:val="10"/>
              </w:numPr>
              <w:spacing w:after="0" w:line="240" w:lineRule="auto"/>
            </w:pPr>
            <w:r>
              <w:t>Refer to “</w:t>
            </w:r>
            <w:r w:rsidR="00C9682B">
              <w:t xml:space="preserve">Check </w:t>
            </w:r>
            <w:r>
              <w:t>if finishing move” use case</w:t>
            </w:r>
          </w:p>
        </w:tc>
      </w:tr>
      <w:tr w:rsidR="00CE7FAC" w14:paraId="292DEC1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0D4CB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3A00" w14:textId="77777777" w:rsidR="00CE7FAC" w:rsidRDefault="007F3F4E" w:rsidP="00A2419A">
            <w:pPr>
              <w:snapToGrid w:val="0"/>
              <w:spacing w:after="0" w:line="240" w:lineRule="auto"/>
            </w:pPr>
            <w:r>
              <w:t>Game has</w:t>
            </w:r>
            <w:r w:rsidR="00AA13EA">
              <w:t xml:space="preserve"> started</w:t>
            </w:r>
          </w:p>
        </w:tc>
      </w:tr>
      <w:tr w:rsidR="00CE7FAC" w14:paraId="046CBF69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60863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B15C" w14:textId="77777777" w:rsidR="00CE7FAC" w:rsidRDefault="00611732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4CDF00B4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F7E055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F7C4" w14:textId="77777777" w:rsidR="00CE7FAC" w:rsidRDefault="00B4226D" w:rsidP="00813332">
            <w:pPr>
              <w:numPr>
                <w:ilvl w:val="1"/>
                <w:numId w:val="9"/>
              </w:numPr>
              <w:spacing w:after="0" w:line="240" w:lineRule="auto"/>
            </w:pPr>
            <w:r>
              <w:t>If the tile is occupied, return to 1</w:t>
            </w:r>
          </w:p>
        </w:tc>
      </w:tr>
      <w:tr w:rsidR="00CE7FAC" w14:paraId="5BA28A15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AE5D0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F3008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56B80121" w14:textId="77777777" w:rsidR="00951A89" w:rsidRDefault="00951A89" w:rsidP="00CE7FAC">
      <w:pPr>
        <w:pStyle w:val="Heading3"/>
      </w:pPr>
    </w:p>
    <w:p w14:paraId="451A663F" w14:textId="77777777" w:rsidR="00951A89" w:rsidRDefault="00951A89">
      <w:pPr>
        <w:suppressAutoHyphens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598260B" w14:textId="6C1036FD" w:rsidR="00CE7FAC" w:rsidRDefault="00CE7FAC" w:rsidP="00CE7FAC">
      <w:pPr>
        <w:pStyle w:val="Heading3"/>
      </w:pPr>
      <w:bookmarkStart w:id="17" w:name="_Toc405451536"/>
      <w:r>
        <w:lastRenderedPageBreak/>
        <w:t xml:space="preserve">Use Case </w:t>
      </w:r>
      <w:r w:rsidR="00E7222E">
        <w:t>11</w:t>
      </w:r>
      <w:r w:rsidR="00461361">
        <w:t xml:space="preserve"> - Display user history</w:t>
      </w:r>
      <w:bookmarkEnd w:id="17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4B62BF50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82261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A76D" w14:textId="77777777" w:rsidR="00CE7FAC" w:rsidRDefault="008E5A9F" w:rsidP="00A2419A">
            <w:pPr>
              <w:snapToGrid w:val="0"/>
              <w:spacing w:after="0" w:line="240" w:lineRule="auto"/>
            </w:pPr>
            <w:r>
              <w:t>Display user history</w:t>
            </w:r>
          </w:p>
        </w:tc>
      </w:tr>
      <w:tr w:rsidR="00CE7FAC" w14:paraId="47CFD28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23B2D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0264" w14:textId="30021F47" w:rsidR="00CE7FAC" w:rsidRDefault="006C48B5" w:rsidP="00813332">
            <w:pPr>
              <w:numPr>
                <w:ilvl w:val="0"/>
                <w:numId w:val="13"/>
              </w:numPr>
              <w:spacing w:after="0" w:line="240" w:lineRule="auto"/>
            </w:pPr>
            <w:r>
              <w:t>Player selects “User Name</w:t>
            </w:r>
            <w:r w:rsidR="00154A08">
              <w:t xml:space="preserve">” from the </w:t>
            </w:r>
            <w:r>
              <w:t xml:space="preserve">Main </w:t>
            </w:r>
            <w:r w:rsidR="00154A08">
              <w:t>Menu</w:t>
            </w:r>
          </w:p>
          <w:p w14:paraId="2A299663" w14:textId="77777777" w:rsidR="00BD6F01" w:rsidRDefault="00BD6F01" w:rsidP="00813332">
            <w:pPr>
              <w:numPr>
                <w:ilvl w:val="0"/>
                <w:numId w:val="13"/>
              </w:numPr>
              <w:spacing w:after="0" w:line="240" w:lineRule="auto"/>
            </w:pPr>
            <w:r>
              <w:t>Retrieve player-1’s record</w:t>
            </w:r>
          </w:p>
          <w:p w14:paraId="187B2890" w14:textId="77777777" w:rsidR="00BD6F01" w:rsidRDefault="00BD6F01" w:rsidP="00813332">
            <w:pPr>
              <w:numPr>
                <w:ilvl w:val="0"/>
                <w:numId w:val="13"/>
              </w:numPr>
              <w:spacing w:after="0" w:line="240" w:lineRule="auto"/>
            </w:pPr>
            <w:r>
              <w:t>Display history</w:t>
            </w:r>
          </w:p>
        </w:tc>
      </w:tr>
      <w:tr w:rsidR="00CE7FAC" w14:paraId="4D17B20C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A546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226F" w14:textId="77777777" w:rsidR="00BD6F01" w:rsidRDefault="00BD6F01" w:rsidP="00813332">
            <w:pPr>
              <w:numPr>
                <w:ilvl w:val="0"/>
                <w:numId w:val="12"/>
              </w:numPr>
              <w:snapToGrid w:val="0"/>
              <w:spacing w:after="0" w:line="240" w:lineRule="auto"/>
            </w:pPr>
            <w:r>
              <w:t xml:space="preserve">Player-1 is a registered player and started a game. </w:t>
            </w:r>
          </w:p>
        </w:tc>
      </w:tr>
      <w:tr w:rsidR="00CE7FAC" w14:paraId="3DE438B0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65944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568C" w14:textId="77777777" w:rsidR="00CE7FAC" w:rsidRDefault="00BD6F01" w:rsidP="00813332">
            <w:pPr>
              <w:numPr>
                <w:ilvl w:val="0"/>
                <w:numId w:val="14"/>
              </w:numPr>
              <w:spacing w:after="0" w:line="240" w:lineRule="auto"/>
            </w:pPr>
            <w:r>
              <w:t>Player-1 is playing as a guest.</w:t>
            </w:r>
          </w:p>
        </w:tc>
      </w:tr>
      <w:tr w:rsidR="00CE7FAC" w14:paraId="6C761BD4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F8D47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D8BA" w14:textId="77777777" w:rsidR="00CE7FAC" w:rsidRDefault="00CE7FAC" w:rsidP="00A2419A">
            <w:pPr>
              <w:spacing w:after="0" w:line="240" w:lineRule="auto"/>
            </w:pPr>
          </w:p>
        </w:tc>
      </w:tr>
      <w:tr w:rsidR="00CE7FAC" w14:paraId="3ACCBFF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168011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BCF5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5BEE6DEE" w14:textId="6AD65A8A" w:rsidR="00CE7FAC" w:rsidRDefault="00CE7FAC" w:rsidP="00CE7FAC">
      <w:pPr>
        <w:pStyle w:val="Heading3"/>
      </w:pPr>
      <w:bookmarkStart w:id="18" w:name="_Toc405451537"/>
      <w:r>
        <w:t xml:space="preserve">Use Case </w:t>
      </w:r>
      <w:r w:rsidR="00E7222E">
        <w:t>12</w:t>
      </w:r>
      <w:r w:rsidR="00461361">
        <w:t xml:space="preserve"> - Update user history</w:t>
      </w:r>
      <w:bookmarkEnd w:id="18"/>
    </w:p>
    <w:tbl>
      <w:tblPr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003"/>
        <w:gridCol w:w="5863"/>
      </w:tblGrid>
      <w:tr w:rsidR="00CE7FAC" w14:paraId="5D8B9DFA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C2A8F" w14:textId="77777777" w:rsidR="00CE7FAC" w:rsidRDefault="00CE7FAC" w:rsidP="00A2419A">
            <w:pPr>
              <w:snapToGrid w:val="0"/>
            </w:pPr>
            <w:r>
              <w:t>Goals of actor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ADC1" w14:textId="77777777" w:rsidR="00CE7FAC" w:rsidRDefault="00C474F2" w:rsidP="00A2419A">
            <w:pPr>
              <w:snapToGrid w:val="0"/>
              <w:spacing w:after="0" w:line="240" w:lineRule="auto"/>
            </w:pPr>
            <w:r>
              <w:t>Update user history</w:t>
            </w:r>
          </w:p>
        </w:tc>
      </w:tr>
      <w:tr w:rsidR="00CE7FAC" w14:paraId="0651E3BC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869FE" w14:textId="77777777" w:rsidR="00CE7FAC" w:rsidRDefault="00CE7FAC" w:rsidP="00A2419A">
            <w:pPr>
              <w:snapToGrid w:val="0"/>
            </w:pPr>
            <w:r>
              <w:t>Tasks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1DE0" w14:textId="77777777" w:rsidR="00CE7FAC" w:rsidRDefault="0043567B" w:rsidP="00813332">
            <w:pPr>
              <w:numPr>
                <w:ilvl w:val="0"/>
                <w:numId w:val="11"/>
              </w:numPr>
              <w:spacing w:after="0" w:line="240" w:lineRule="auto"/>
            </w:pPr>
            <w:r>
              <w:t>Increment user history according to game outcome.</w:t>
            </w:r>
          </w:p>
        </w:tc>
      </w:tr>
      <w:tr w:rsidR="00CE7FAC" w14:paraId="04520C12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9A501B" w14:textId="77777777" w:rsidR="00CE7FAC" w:rsidRDefault="00CE7FAC" w:rsidP="00A2419A">
            <w:pPr>
              <w:snapToGrid w:val="0"/>
            </w:pPr>
            <w:r>
              <w:t>Preconditions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E71C" w14:textId="77777777" w:rsidR="00CE7FAC" w:rsidRDefault="00CE7FAC" w:rsidP="00A2419A">
            <w:pPr>
              <w:snapToGrid w:val="0"/>
              <w:spacing w:after="0" w:line="240" w:lineRule="auto"/>
            </w:pPr>
          </w:p>
        </w:tc>
      </w:tr>
      <w:tr w:rsidR="00CE7FAC" w14:paraId="4EFE6FA3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A5BB6B" w14:textId="77777777" w:rsidR="00CE7FAC" w:rsidRDefault="00CE7FAC" w:rsidP="00A2419A">
            <w:pPr>
              <w:snapToGrid w:val="0"/>
            </w:pPr>
            <w:r>
              <w:t>Exceptions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F082" w14:textId="77777777" w:rsidR="00CE7FAC" w:rsidRDefault="00104F88" w:rsidP="00A2419A">
            <w:pPr>
              <w:spacing w:after="0" w:line="240" w:lineRule="auto"/>
            </w:pPr>
            <w:r>
              <w:t>N/A</w:t>
            </w:r>
          </w:p>
        </w:tc>
      </w:tr>
      <w:tr w:rsidR="00CE7FAC" w14:paraId="4904E281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D93D7" w14:textId="77777777" w:rsidR="00CE7FAC" w:rsidRDefault="00CE7FAC" w:rsidP="00A2419A">
            <w:pPr>
              <w:snapToGrid w:val="0"/>
            </w:pPr>
            <w:r>
              <w:t>Variation of action interactions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477E" w14:textId="77777777" w:rsidR="00CE7FAC" w:rsidRDefault="0043567B" w:rsidP="00813332">
            <w:pPr>
              <w:numPr>
                <w:ilvl w:val="1"/>
                <w:numId w:val="11"/>
              </w:numPr>
              <w:spacing w:after="0" w:line="240" w:lineRule="auto"/>
              <w:ind w:left="872" w:hanging="512"/>
            </w:pPr>
            <w:r>
              <w:t>If player won, increment win record</w:t>
            </w:r>
          </w:p>
          <w:p w14:paraId="02DC82F2" w14:textId="77777777" w:rsidR="0043567B" w:rsidRDefault="0043567B" w:rsidP="00813332">
            <w:pPr>
              <w:numPr>
                <w:ilvl w:val="1"/>
                <w:numId w:val="11"/>
              </w:numPr>
              <w:spacing w:after="0" w:line="240" w:lineRule="auto"/>
              <w:ind w:left="872" w:hanging="512"/>
            </w:pPr>
            <w:r>
              <w:t>If player lost, increment loss record</w:t>
            </w:r>
          </w:p>
          <w:p w14:paraId="60982D0B" w14:textId="77777777" w:rsidR="0043567B" w:rsidRDefault="0043567B" w:rsidP="00813332">
            <w:pPr>
              <w:numPr>
                <w:ilvl w:val="1"/>
                <w:numId w:val="11"/>
              </w:numPr>
              <w:spacing w:after="0" w:line="240" w:lineRule="auto"/>
              <w:ind w:left="872" w:hanging="512"/>
            </w:pPr>
            <w:r>
              <w:t>If game is a draw, increment draw record</w:t>
            </w:r>
          </w:p>
        </w:tc>
      </w:tr>
      <w:tr w:rsidR="00CE7FAC" w14:paraId="34F40E5F" w14:textId="77777777" w:rsidTr="00A2419A"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241BC" w14:textId="77777777" w:rsidR="00CE7FAC" w:rsidRDefault="00CE7FAC" w:rsidP="00A2419A">
            <w:pPr>
              <w:snapToGrid w:val="0"/>
            </w:pPr>
            <w:r>
              <w:t>System change/production</w:t>
            </w:r>
          </w:p>
        </w:tc>
        <w:tc>
          <w:tcPr>
            <w:tcW w:w="5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9F17" w14:textId="77777777" w:rsidR="00CE7FAC" w:rsidRDefault="00CE7FAC" w:rsidP="00A2419A">
            <w:pPr>
              <w:spacing w:after="0" w:line="240" w:lineRule="auto"/>
            </w:pPr>
          </w:p>
        </w:tc>
      </w:tr>
    </w:tbl>
    <w:p w14:paraId="2BF3D856" w14:textId="368710DB" w:rsidR="0043567B" w:rsidRDefault="0043567B" w:rsidP="0081118B">
      <w:pPr>
        <w:pStyle w:val="Heading3"/>
        <w:numPr>
          <w:ilvl w:val="0"/>
          <w:numId w:val="0"/>
        </w:numPr>
      </w:pPr>
    </w:p>
    <w:p w14:paraId="44BF2559" w14:textId="77777777" w:rsidR="00E7384F" w:rsidRDefault="00E7384F">
      <w:pPr>
        <w:pStyle w:val="Heading1"/>
        <w:pageBreakBefore/>
      </w:pPr>
      <w:bookmarkStart w:id="19" w:name="_Toc405451538"/>
      <w:r>
        <w:lastRenderedPageBreak/>
        <w:t>Non-Functional Requirements</w:t>
      </w:r>
      <w:bookmarkEnd w:id="19"/>
    </w:p>
    <w:p w14:paraId="74089375" w14:textId="77777777" w:rsidR="00A2419A" w:rsidRDefault="00E7384F" w:rsidP="00A2419A">
      <w:pPr>
        <w:pStyle w:val="Heading2"/>
      </w:pPr>
      <w:bookmarkStart w:id="20" w:name="_Toc405451539"/>
      <w:r>
        <w:t>Cost Constraints</w:t>
      </w:r>
      <w:bookmarkEnd w:id="20"/>
    </w:p>
    <w:p w14:paraId="080DDE54" w14:textId="77777777" w:rsidR="007B521A" w:rsidRPr="00166429" w:rsidRDefault="00C54312" w:rsidP="00166429">
      <w:pPr>
        <w:ind w:left="576"/>
      </w:pPr>
      <w:r w:rsidRPr="00166429">
        <w:t>N/A</w:t>
      </w:r>
    </w:p>
    <w:p w14:paraId="1716E282" w14:textId="77777777" w:rsidR="00166429" w:rsidRDefault="00166429" w:rsidP="00166429">
      <w:pPr>
        <w:pStyle w:val="Heading2"/>
      </w:pPr>
      <w:bookmarkStart w:id="21" w:name="_Toc405451540"/>
      <w:r>
        <w:t>Platform Constraints</w:t>
      </w:r>
      <w:bookmarkEnd w:id="21"/>
    </w:p>
    <w:p w14:paraId="63FC4C39" w14:textId="77777777" w:rsidR="00166429" w:rsidRPr="007B521A" w:rsidRDefault="00166429" w:rsidP="00166429">
      <w:pPr>
        <w:ind w:left="576"/>
      </w:pPr>
      <w:r>
        <w:t xml:space="preserve">Works on multiple platforms (e.g.: </w:t>
      </w:r>
      <w:r w:rsidR="00760AAB">
        <w:t>Windows, IOS, Android</w:t>
      </w:r>
      <w:r>
        <w:t>)</w:t>
      </w:r>
    </w:p>
    <w:p w14:paraId="0C6DAF0F" w14:textId="77777777" w:rsidR="00951A89" w:rsidRDefault="00166429" w:rsidP="00951A89">
      <w:pPr>
        <w:pStyle w:val="Heading2"/>
      </w:pPr>
      <w:bookmarkStart w:id="22" w:name="_Toc405451541"/>
      <w:r>
        <w:t>Reliability</w:t>
      </w:r>
      <w:bookmarkEnd w:id="22"/>
    </w:p>
    <w:p w14:paraId="19CFF711" w14:textId="66E18C71" w:rsidR="00760AAB" w:rsidRPr="00760AAB" w:rsidRDefault="00760AAB" w:rsidP="00951A89">
      <w:pPr>
        <w:ind w:left="576"/>
      </w:pPr>
      <w:r w:rsidRPr="00951A89">
        <w:t>The software product shall run 99.5 percent of the time.</w:t>
      </w:r>
    </w:p>
    <w:p w14:paraId="5A4600A5" w14:textId="77777777" w:rsidR="00E7384F" w:rsidRDefault="002F4F06" w:rsidP="00760AAB">
      <w:pPr>
        <w:pStyle w:val="Heading2"/>
      </w:pPr>
      <w:bookmarkStart w:id="23" w:name="_Toc405451542"/>
      <w:r>
        <w:t>Time Constraints</w:t>
      </w:r>
      <w:bookmarkEnd w:id="23"/>
    </w:p>
    <w:p w14:paraId="4A939FFE" w14:textId="77777777" w:rsidR="00E7384F" w:rsidRDefault="00154A08" w:rsidP="00C54312">
      <w:pPr>
        <w:ind w:left="576"/>
      </w:pPr>
      <w:proofErr w:type="gramStart"/>
      <w:r>
        <w:t>Must be completed by December 6, 2014</w:t>
      </w:r>
      <w:r w:rsidR="00760AAB">
        <w:t>.</w:t>
      </w:r>
      <w:proofErr w:type="gramEnd"/>
    </w:p>
    <w:p w14:paraId="38DBA915" w14:textId="77777777" w:rsidR="00E7384F" w:rsidRDefault="00E7384F"/>
    <w:sectPr w:rsidR="00E7384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>
    <w:nsid w:val="0479496E"/>
    <w:multiLevelType w:val="hybridMultilevel"/>
    <w:tmpl w:val="95DE10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49038DD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115F0D06"/>
    <w:multiLevelType w:val="multilevel"/>
    <w:tmpl w:val="7E30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137367B7"/>
    <w:multiLevelType w:val="hybridMultilevel"/>
    <w:tmpl w:val="6DC6D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EF0AFD"/>
    <w:multiLevelType w:val="hybridMultilevel"/>
    <w:tmpl w:val="9AD0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A66872"/>
    <w:multiLevelType w:val="hybridMultilevel"/>
    <w:tmpl w:val="6526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06317F"/>
    <w:multiLevelType w:val="hybridMultilevel"/>
    <w:tmpl w:val="03F8B9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9F5411"/>
    <w:multiLevelType w:val="multilevel"/>
    <w:tmpl w:val="851E3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35B23414"/>
    <w:multiLevelType w:val="hybridMultilevel"/>
    <w:tmpl w:val="26ACF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5F1111F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23239CA"/>
    <w:multiLevelType w:val="hybridMultilevel"/>
    <w:tmpl w:val="DED2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751275A"/>
    <w:multiLevelType w:val="hybridMultilevel"/>
    <w:tmpl w:val="3EAE1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9800271"/>
    <w:multiLevelType w:val="hybridMultilevel"/>
    <w:tmpl w:val="D3981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1C1683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2C05C6"/>
    <w:multiLevelType w:val="hybridMultilevel"/>
    <w:tmpl w:val="75C20824"/>
    <w:lvl w:ilvl="0" w:tplc="0409000F">
      <w:start w:val="1"/>
      <w:numFmt w:val="decimal"/>
      <w:lvlText w:val="%1."/>
      <w:lvlJc w:val="left"/>
      <w:pPr>
        <w:ind w:left="1085" w:hanging="360"/>
      </w:pPr>
    </w:lvl>
    <w:lvl w:ilvl="1" w:tplc="04090019" w:tentative="1">
      <w:start w:val="1"/>
      <w:numFmt w:val="lowerLetter"/>
      <w:lvlText w:val="%2."/>
      <w:lvlJc w:val="left"/>
      <w:pPr>
        <w:ind w:left="1805" w:hanging="360"/>
      </w:pPr>
    </w:lvl>
    <w:lvl w:ilvl="2" w:tplc="0409001B" w:tentative="1">
      <w:start w:val="1"/>
      <w:numFmt w:val="lowerRoman"/>
      <w:lvlText w:val="%3."/>
      <w:lvlJc w:val="right"/>
      <w:pPr>
        <w:ind w:left="2525" w:hanging="180"/>
      </w:pPr>
    </w:lvl>
    <w:lvl w:ilvl="3" w:tplc="0409000F" w:tentative="1">
      <w:start w:val="1"/>
      <w:numFmt w:val="decimal"/>
      <w:lvlText w:val="%4."/>
      <w:lvlJc w:val="left"/>
      <w:pPr>
        <w:ind w:left="3245" w:hanging="360"/>
      </w:pPr>
    </w:lvl>
    <w:lvl w:ilvl="4" w:tplc="04090019" w:tentative="1">
      <w:start w:val="1"/>
      <w:numFmt w:val="lowerLetter"/>
      <w:lvlText w:val="%5."/>
      <w:lvlJc w:val="left"/>
      <w:pPr>
        <w:ind w:left="3965" w:hanging="360"/>
      </w:pPr>
    </w:lvl>
    <w:lvl w:ilvl="5" w:tplc="0409001B" w:tentative="1">
      <w:start w:val="1"/>
      <w:numFmt w:val="lowerRoman"/>
      <w:lvlText w:val="%6."/>
      <w:lvlJc w:val="right"/>
      <w:pPr>
        <w:ind w:left="4685" w:hanging="180"/>
      </w:pPr>
    </w:lvl>
    <w:lvl w:ilvl="6" w:tplc="0409000F" w:tentative="1">
      <w:start w:val="1"/>
      <w:numFmt w:val="decimal"/>
      <w:lvlText w:val="%7."/>
      <w:lvlJc w:val="left"/>
      <w:pPr>
        <w:ind w:left="5405" w:hanging="360"/>
      </w:pPr>
    </w:lvl>
    <w:lvl w:ilvl="7" w:tplc="04090019" w:tentative="1">
      <w:start w:val="1"/>
      <w:numFmt w:val="lowerLetter"/>
      <w:lvlText w:val="%8."/>
      <w:lvlJc w:val="left"/>
      <w:pPr>
        <w:ind w:left="6125" w:hanging="360"/>
      </w:pPr>
    </w:lvl>
    <w:lvl w:ilvl="8" w:tplc="0409001B" w:tentative="1">
      <w:start w:val="1"/>
      <w:numFmt w:val="lowerRoman"/>
      <w:lvlText w:val="%9."/>
      <w:lvlJc w:val="right"/>
      <w:pPr>
        <w:ind w:left="6845" w:hanging="180"/>
      </w:pPr>
    </w:lvl>
  </w:abstractNum>
  <w:abstractNum w:abstractNumId="39">
    <w:nsid w:val="61DD300D"/>
    <w:multiLevelType w:val="hybridMultilevel"/>
    <w:tmpl w:val="E660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326EF0"/>
    <w:multiLevelType w:val="hybridMultilevel"/>
    <w:tmpl w:val="6C1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C15713"/>
    <w:multiLevelType w:val="multilevel"/>
    <w:tmpl w:val="05AE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360"/>
      </w:pPr>
      <w:rPr>
        <w:rFonts w:hint="default"/>
      </w:rPr>
    </w:lvl>
  </w:abstractNum>
  <w:abstractNum w:abstractNumId="42">
    <w:nsid w:val="6D8A199E"/>
    <w:multiLevelType w:val="multilevel"/>
    <w:tmpl w:val="656EC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70AF408E"/>
    <w:multiLevelType w:val="multilevel"/>
    <w:tmpl w:val="EE46A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0"/>
  </w:num>
  <w:num w:numId="3">
    <w:abstractNumId w:val="34"/>
  </w:num>
  <w:num w:numId="4">
    <w:abstractNumId w:val="25"/>
  </w:num>
  <w:num w:numId="5">
    <w:abstractNumId w:val="43"/>
  </w:num>
  <w:num w:numId="6">
    <w:abstractNumId w:val="26"/>
  </w:num>
  <w:num w:numId="7">
    <w:abstractNumId w:val="31"/>
  </w:num>
  <w:num w:numId="8">
    <w:abstractNumId w:val="28"/>
  </w:num>
  <w:num w:numId="9">
    <w:abstractNumId w:val="42"/>
  </w:num>
  <w:num w:numId="10">
    <w:abstractNumId w:val="27"/>
  </w:num>
  <w:num w:numId="11">
    <w:abstractNumId w:val="41"/>
  </w:num>
  <w:num w:numId="12">
    <w:abstractNumId w:val="29"/>
  </w:num>
  <w:num w:numId="13">
    <w:abstractNumId w:val="39"/>
  </w:num>
  <w:num w:numId="14">
    <w:abstractNumId w:val="24"/>
  </w:num>
  <w:num w:numId="15">
    <w:abstractNumId w:val="35"/>
  </w:num>
  <w:num w:numId="16">
    <w:abstractNumId w:val="37"/>
  </w:num>
  <w:num w:numId="17">
    <w:abstractNumId w:val="33"/>
  </w:num>
  <w:num w:numId="18">
    <w:abstractNumId w:val="30"/>
  </w:num>
  <w:num w:numId="19">
    <w:abstractNumId w:val="38"/>
  </w:num>
  <w:num w:numId="20">
    <w:abstractNumId w:val="36"/>
  </w:num>
  <w:num w:numId="21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2B"/>
    <w:rsid w:val="00014C07"/>
    <w:rsid w:val="000319DF"/>
    <w:rsid w:val="00065A16"/>
    <w:rsid w:val="00092D1F"/>
    <w:rsid w:val="000A668A"/>
    <w:rsid w:val="000A6FFD"/>
    <w:rsid w:val="00104F88"/>
    <w:rsid w:val="001128D6"/>
    <w:rsid w:val="00121B5A"/>
    <w:rsid w:val="00143928"/>
    <w:rsid w:val="00153A05"/>
    <w:rsid w:val="00154A08"/>
    <w:rsid w:val="00166429"/>
    <w:rsid w:val="001C4D58"/>
    <w:rsid w:val="001E63C3"/>
    <w:rsid w:val="00231088"/>
    <w:rsid w:val="00246320"/>
    <w:rsid w:val="00250D02"/>
    <w:rsid w:val="00257BD9"/>
    <w:rsid w:val="00260BBA"/>
    <w:rsid w:val="00287654"/>
    <w:rsid w:val="002A5158"/>
    <w:rsid w:val="002D3296"/>
    <w:rsid w:val="002D3E27"/>
    <w:rsid w:val="002E2DC1"/>
    <w:rsid w:val="002E6001"/>
    <w:rsid w:val="002F4F06"/>
    <w:rsid w:val="0037064D"/>
    <w:rsid w:val="00383625"/>
    <w:rsid w:val="003C2C83"/>
    <w:rsid w:val="003F3270"/>
    <w:rsid w:val="0042407A"/>
    <w:rsid w:val="0043567B"/>
    <w:rsid w:val="00440421"/>
    <w:rsid w:val="00445813"/>
    <w:rsid w:val="0045667A"/>
    <w:rsid w:val="00461361"/>
    <w:rsid w:val="00471EDC"/>
    <w:rsid w:val="00483355"/>
    <w:rsid w:val="0048588E"/>
    <w:rsid w:val="004A3211"/>
    <w:rsid w:val="005063D2"/>
    <w:rsid w:val="005648D9"/>
    <w:rsid w:val="00571380"/>
    <w:rsid w:val="00597545"/>
    <w:rsid w:val="005A32A2"/>
    <w:rsid w:val="005B5923"/>
    <w:rsid w:val="005F37BC"/>
    <w:rsid w:val="00611732"/>
    <w:rsid w:val="006277C1"/>
    <w:rsid w:val="00637FC1"/>
    <w:rsid w:val="00646771"/>
    <w:rsid w:val="00652E42"/>
    <w:rsid w:val="00661474"/>
    <w:rsid w:val="006671D8"/>
    <w:rsid w:val="006B03E6"/>
    <w:rsid w:val="006C48B5"/>
    <w:rsid w:val="00740B49"/>
    <w:rsid w:val="00760AAB"/>
    <w:rsid w:val="00767C86"/>
    <w:rsid w:val="00784DF4"/>
    <w:rsid w:val="00792A8B"/>
    <w:rsid w:val="007B0CE2"/>
    <w:rsid w:val="007B2790"/>
    <w:rsid w:val="007B393B"/>
    <w:rsid w:val="007B521A"/>
    <w:rsid w:val="007C063A"/>
    <w:rsid w:val="007C7D71"/>
    <w:rsid w:val="007E089C"/>
    <w:rsid w:val="007F3F4E"/>
    <w:rsid w:val="00804F41"/>
    <w:rsid w:val="0081118B"/>
    <w:rsid w:val="00813332"/>
    <w:rsid w:val="008426F8"/>
    <w:rsid w:val="00842837"/>
    <w:rsid w:val="00845510"/>
    <w:rsid w:val="00890E22"/>
    <w:rsid w:val="008D4D16"/>
    <w:rsid w:val="008E5A9F"/>
    <w:rsid w:val="009075D2"/>
    <w:rsid w:val="00907961"/>
    <w:rsid w:val="00934B3E"/>
    <w:rsid w:val="00935F31"/>
    <w:rsid w:val="00940941"/>
    <w:rsid w:val="00951A89"/>
    <w:rsid w:val="00992C16"/>
    <w:rsid w:val="00997AA0"/>
    <w:rsid w:val="009C22B4"/>
    <w:rsid w:val="009C7297"/>
    <w:rsid w:val="009D1676"/>
    <w:rsid w:val="009D7965"/>
    <w:rsid w:val="009F52DC"/>
    <w:rsid w:val="00A07538"/>
    <w:rsid w:val="00A22824"/>
    <w:rsid w:val="00A2419A"/>
    <w:rsid w:val="00A7356D"/>
    <w:rsid w:val="00A7370A"/>
    <w:rsid w:val="00A95A69"/>
    <w:rsid w:val="00AA13EA"/>
    <w:rsid w:val="00AA57ED"/>
    <w:rsid w:val="00AA7860"/>
    <w:rsid w:val="00AB1154"/>
    <w:rsid w:val="00AB3B01"/>
    <w:rsid w:val="00AC62C9"/>
    <w:rsid w:val="00B07144"/>
    <w:rsid w:val="00B21D92"/>
    <w:rsid w:val="00B4226D"/>
    <w:rsid w:val="00B65E1E"/>
    <w:rsid w:val="00B779FA"/>
    <w:rsid w:val="00B80455"/>
    <w:rsid w:val="00B83698"/>
    <w:rsid w:val="00BD4F9A"/>
    <w:rsid w:val="00BD6F01"/>
    <w:rsid w:val="00BD73E9"/>
    <w:rsid w:val="00BE42C7"/>
    <w:rsid w:val="00C00878"/>
    <w:rsid w:val="00C0782F"/>
    <w:rsid w:val="00C34FBE"/>
    <w:rsid w:val="00C474F2"/>
    <w:rsid w:val="00C54312"/>
    <w:rsid w:val="00C90D09"/>
    <w:rsid w:val="00C9682B"/>
    <w:rsid w:val="00CB3FE9"/>
    <w:rsid w:val="00CB4F79"/>
    <w:rsid w:val="00CC4233"/>
    <w:rsid w:val="00CE7FAC"/>
    <w:rsid w:val="00D01CFA"/>
    <w:rsid w:val="00D216B5"/>
    <w:rsid w:val="00D600E9"/>
    <w:rsid w:val="00D616CB"/>
    <w:rsid w:val="00D7728A"/>
    <w:rsid w:val="00DC4E9F"/>
    <w:rsid w:val="00DE1E2B"/>
    <w:rsid w:val="00E10357"/>
    <w:rsid w:val="00E218ED"/>
    <w:rsid w:val="00E544B9"/>
    <w:rsid w:val="00E7222E"/>
    <w:rsid w:val="00E7384F"/>
    <w:rsid w:val="00E87CBF"/>
    <w:rsid w:val="00F00C23"/>
    <w:rsid w:val="00F169CD"/>
    <w:rsid w:val="00F51C84"/>
    <w:rsid w:val="00F57D32"/>
    <w:rsid w:val="00F836E7"/>
    <w:rsid w:val="00FD3A95"/>
    <w:rsid w:val="00FE2278"/>
    <w:rsid w:val="00F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AE8E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13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4"/>
      <w:szCs w:val="22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tabs>
        <w:tab w:val="right" w:leader="dot" w:pos="8630"/>
      </w:tabs>
      <w:jc w:val="center"/>
    </w:pPr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1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848C57-1A3F-4A1C-8B39-9C07C41B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8864</CharactersWithSpaces>
  <SharedDoc>false</SharedDoc>
  <HLinks>
    <vt:vector size="156" baseType="variant">
      <vt:variant>
        <vt:i4>1703994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_Toc401683781</vt:lpwstr>
      </vt:variant>
      <vt:variant>
        <vt:i4>1703994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_Toc401683780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_Toc401683779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_Toc401683778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_Toc401683777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_Toc401683776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_Toc401683775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_Toc401683774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_Toc401683773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_Toc401683772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_Toc401683771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_Toc401683770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_Toc401683769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_Toc401683768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_Toc401683767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_Toc401683766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_Toc401683765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_Toc401683764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_Toc401683763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_Toc401683762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_Toc401683761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_Toc401683760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_Toc401683759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_Toc401683758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_Toc401683757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_Toc401683756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cp:lastPrinted>2014-11-03T04:46:00Z</cp:lastPrinted>
  <dcterms:created xsi:type="dcterms:W3CDTF">2014-11-03T04:46:00Z</dcterms:created>
  <dcterms:modified xsi:type="dcterms:W3CDTF">2014-12-04T16:16:00Z</dcterms:modified>
</cp:coreProperties>
</file>